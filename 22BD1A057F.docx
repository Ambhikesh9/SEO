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6ABC5" w14:textId="25F39497" w:rsidR="002B0815" w:rsidRPr="002B0815" w:rsidRDefault="00221A4D"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9085D" w:rsidRPr="002B0815">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Software Requirements Specification </w:t>
      </w:r>
    </w:p>
    <w:p w14:paraId="1BB170E0" w14:textId="41D77CD8" w:rsidR="002B0815" w:rsidRPr="002B0815" w:rsidRDefault="00221A4D"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9085D" w:rsidRPr="002B0815">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
    <w:p w14:paraId="3B50F6EB" w14:textId="024E8A63" w:rsidR="0039085D" w:rsidRDefault="00221A4D"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9085D" w:rsidRPr="002B0815">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Banking System</w:t>
      </w:r>
    </w:p>
    <w:p w14:paraId="26F0F67A" w14:textId="052C7453" w:rsidR="00D973E2" w:rsidRDefault="00D973E2"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C851758" w14:textId="026B3AB7" w:rsidR="00D973E2" w:rsidRDefault="00D973E2"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Version 1.0</w:t>
      </w:r>
    </w:p>
    <w:p w14:paraId="51650BF6" w14:textId="38506ECA" w:rsidR="00926959" w:rsidRDefault="00926959"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B4896C9" w14:textId="67D7E052" w:rsidR="00926959" w:rsidRDefault="00926959"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KMI</w:t>
      </w:r>
      <w:r w:rsidR="000E4E28">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p>
    <w:p w14:paraId="411F8FAC" w14:textId="5EE4732C" w:rsidR="00D973E2" w:rsidRDefault="00D973E2"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ACF0DC1" w14:textId="079FF756" w:rsidR="00D973E2" w:rsidRDefault="00D973E2"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1723">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w:t>
      </w: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F1723">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-2024</w:t>
      </w:r>
    </w:p>
    <w:p w14:paraId="50B51354" w14:textId="77777777" w:rsidR="002B0815" w:rsidRDefault="002B0815"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984AD0" w14:textId="2F67C672" w:rsidR="002B0815" w:rsidRPr="00910861" w:rsidRDefault="000E4E28" w:rsidP="00910861">
      <w:pPr>
        <w:ind w:left="4320"/>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861">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Members</w:t>
      </w:r>
      <w:r w:rsidR="00910861" w:rsidRPr="00910861">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273091" w14:textId="302F349D" w:rsidR="000E4E28" w:rsidRPr="00910861" w:rsidRDefault="000E4E28" w:rsidP="00910861">
      <w:pPr>
        <w:ind w:left="4320"/>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861">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1)D Siddharth – 22bd1a056m</w:t>
      </w:r>
    </w:p>
    <w:p w14:paraId="57DF99A2" w14:textId="575AA4F6" w:rsidR="000E4E28" w:rsidRPr="00910861" w:rsidRDefault="000E4E28" w:rsidP="00910861">
      <w:pPr>
        <w:ind w:left="4320"/>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861">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2)D Sanjay – 22bd1a056l</w:t>
      </w:r>
    </w:p>
    <w:p w14:paraId="3A030822" w14:textId="28EB140F" w:rsidR="000E4E28" w:rsidRPr="00910861" w:rsidRDefault="000E4E28" w:rsidP="00910861">
      <w:pPr>
        <w:ind w:left="4320"/>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861">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3)Parjan – 22bd1a057p</w:t>
      </w:r>
    </w:p>
    <w:p w14:paraId="517123A1" w14:textId="4F178149" w:rsidR="000E4E28" w:rsidRPr="00910861" w:rsidRDefault="000E4E28" w:rsidP="00910861">
      <w:pPr>
        <w:ind w:left="4320"/>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861">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4)Ambhikesh – 22bd1a0564</w:t>
      </w:r>
    </w:p>
    <w:p w14:paraId="2D6F25F7" w14:textId="1D97A1BA" w:rsidR="000E4E28" w:rsidRPr="00910861" w:rsidRDefault="000E4E28" w:rsidP="00910861">
      <w:pPr>
        <w:ind w:left="4320"/>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861">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5)Shireesh – 22bd1a057f</w:t>
      </w:r>
    </w:p>
    <w:p w14:paraId="46C35B83" w14:textId="6D0F636B" w:rsidR="000E4E28" w:rsidRPr="00910861" w:rsidRDefault="000E4E28" w:rsidP="00910861">
      <w:pPr>
        <w:ind w:left="4320"/>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861">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6)Uday D – 22bd1a056j</w:t>
      </w:r>
    </w:p>
    <w:p w14:paraId="4B157334" w14:textId="77777777" w:rsidR="000E4E28" w:rsidRDefault="000E4E28"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6263BA" w14:textId="77777777" w:rsidR="000E4E28" w:rsidRDefault="000E4E28"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B52BDB" w14:textId="77777777" w:rsidR="000E4E28" w:rsidRDefault="000E4E28"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662D77" w14:textId="77777777" w:rsidR="000E4E28" w:rsidRPr="002B0815" w:rsidRDefault="000E4E28" w:rsidP="0039085D">
      <w:pPr>
        <w:rPr>
          <w:rFonts w:asciiTheme="majorHAnsi" w:hAnsiTheme="majorHAnsi" w:cstheme="majorHAnsi"/>
          <w:b/>
          <w:bCs/>
          <w:color w:val="000000" w:themeColor="tex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18D848" w14:textId="77777777" w:rsidR="00910861" w:rsidRDefault="00910861" w:rsidP="0039085D">
      <w:pPr>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1D6A1E" w14:textId="56F20760" w:rsidR="0039085D" w:rsidRDefault="0040425E" w:rsidP="0039085D">
      <w:pPr>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w:t>
      </w:r>
      <w:r w:rsidR="0039085D" w:rsidRPr="002B0815">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Introduction</w:t>
      </w:r>
    </w:p>
    <w:p w14:paraId="073ECC80" w14:textId="77777777" w:rsidR="00286772" w:rsidRPr="002B0815" w:rsidRDefault="00286772" w:rsidP="0039085D">
      <w:pPr>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7CC514" w14:textId="7F57A2DF" w:rsidR="0039085D" w:rsidRPr="00286772" w:rsidRDefault="0039085D" w:rsidP="00910861">
      <w:pPr>
        <w:pStyle w:val="ListParagraph"/>
        <w:numPr>
          <w:ilvl w:val="1"/>
          <w:numId w:val="28"/>
        </w:num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Purpose</w:t>
      </w:r>
    </w:p>
    <w:p w14:paraId="2423754C" w14:textId="77777777" w:rsidR="00286772" w:rsidRPr="00286772" w:rsidRDefault="00286772" w:rsidP="00286772">
      <w:pPr>
        <w:pStyle w:val="ListParagraph"/>
        <w:ind w:left="43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A19BB4" w14:textId="77777777" w:rsidR="0039085D" w:rsidRPr="00286772" w:rsidRDefault="0039085D" w:rsidP="0039085D">
      <w:pPr>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document defines the software requirements for the </w:t>
      </w:r>
      <w:r w:rsidRPr="00286772">
        <w:rPr>
          <w:rFonts w:asciiTheme="majorHAnsi" w:hAnsiTheme="majorHAnsi" w:cstheme="majorHAnsi"/>
          <w:b/>
          <w:bCs/>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Banking System</w:t>
      </w:r>
      <w:r w:rsidRPr="00286772">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covering core functionalities such as account management, transactions, customer services, and security protocols. This SRS applies to version 1.0 of the banking system software and focuses on delivering secure, user-friendly financial services.</w:t>
      </w:r>
    </w:p>
    <w:p w14:paraId="796B2074" w14:textId="77777777" w:rsidR="00286772" w:rsidRPr="0039085D" w:rsidRDefault="00286772" w:rsidP="0039085D">
      <w:p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DF49F2" w14:textId="22989134" w:rsidR="0039085D" w:rsidRPr="00286772" w:rsidRDefault="0039085D" w:rsidP="00910861">
      <w:pPr>
        <w:pStyle w:val="ListParagraph"/>
        <w:numPr>
          <w:ilvl w:val="1"/>
          <w:numId w:val="28"/>
        </w:num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 Conventions</w:t>
      </w:r>
    </w:p>
    <w:p w14:paraId="451DC843" w14:textId="77777777" w:rsidR="00286772" w:rsidRPr="00286772" w:rsidRDefault="00286772" w:rsidP="00286772">
      <w:pPr>
        <w:pStyle w:val="ListParagraph"/>
        <w:ind w:left="43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247EA3" w14:textId="77777777" w:rsidR="0039085D" w:rsidRPr="00286772" w:rsidRDefault="0039085D" w:rsidP="00910861">
      <w:pPr>
        <w:numPr>
          <w:ilvl w:val="0"/>
          <w:numId w:val="3"/>
        </w:numPr>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Bold</w:t>
      </w:r>
      <w:r w:rsidRPr="00286772">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Primary system components</w:t>
      </w:r>
    </w:p>
    <w:p w14:paraId="521B161F" w14:textId="77777777" w:rsidR="0039085D" w:rsidRPr="00286772" w:rsidRDefault="0039085D" w:rsidP="00910861">
      <w:pPr>
        <w:numPr>
          <w:ilvl w:val="0"/>
          <w:numId w:val="3"/>
        </w:numPr>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i/>
          <w:iCs/>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Italics</w:t>
      </w:r>
      <w:r w:rsidRPr="00286772">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Examples</w:t>
      </w:r>
    </w:p>
    <w:p w14:paraId="742C8B1C" w14:textId="77777777" w:rsidR="0039085D" w:rsidRPr="00286772" w:rsidRDefault="0039085D" w:rsidP="00910861">
      <w:pPr>
        <w:numPr>
          <w:ilvl w:val="0"/>
          <w:numId w:val="3"/>
        </w:numPr>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Priority levels are indicated as </w:t>
      </w:r>
      <w:r w:rsidRPr="00286772">
        <w:rPr>
          <w:rFonts w:asciiTheme="majorHAnsi" w:hAnsiTheme="majorHAnsi" w:cstheme="majorHAnsi"/>
          <w:b/>
          <w:bCs/>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w:t>
      </w:r>
      <w:r w:rsidRPr="00286772">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86772">
        <w:rPr>
          <w:rFonts w:asciiTheme="majorHAnsi" w:hAnsiTheme="majorHAnsi" w:cstheme="majorHAnsi"/>
          <w:b/>
          <w:bCs/>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Medium</w:t>
      </w:r>
      <w:r w:rsidRPr="00286772">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286772">
        <w:rPr>
          <w:rFonts w:asciiTheme="majorHAnsi" w:hAnsiTheme="majorHAnsi" w:cstheme="majorHAnsi"/>
          <w:b/>
          <w:bCs/>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w:t>
      </w:r>
      <w:r w:rsidRPr="00286772">
        <w:rPr>
          <w:rFonts w:asciiTheme="majorHAnsi" w:hAnsiTheme="majorHAnsi" w:cstheme="majorHAnsi"/>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individual requirements.</w:t>
      </w:r>
    </w:p>
    <w:p w14:paraId="5F097294"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E1A7EE" w14:textId="57047C87" w:rsidR="0039085D" w:rsidRPr="00286772" w:rsidRDefault="0039085D" w:rsidP="00910861">
      <w:pPr>
        <w:pStyle w:val="ListParagraph"/>
        <w:numPr>
          <w:ilvl w:val="1"/>
          <w:numId w:val="28"/>
        </w:num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Intended Audience and Reading Suggestions</w:t>
      </w:r>
    </w:p>
    <w:p w14:paraId="4FE67432" w14:textId="77777777" w:rsidR="00286772" w:rsidRPr="00286772" w:rsidRDefault="00286772" w:rsidP="00286772">
      <w:pPr>
        <w:pStyle w:val="ListParagraph"/>
        <w:ind w:left="43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F451EB" w14:textId="77777777" w:rsidR="0039085D" w:rsidRPr="00286772" w:rsidRDefault="0039085D" w:rsidP="00910861">
      <w:pPr>
        <w:numPr>
          <w:ilvl w:val="0"/>
          <w:numId w:val="4"/>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For understanding functional and nonfunctional requirements.</w:t>
      </w:r>
    </w:p>
    <w:p w14:paraId="19F772F9" w14:textId="77777777" w:rsidR="0039085D" w:rsidRPr="00286772" w:rsidRDefault="0039085D" w:rsidP="00910861">
      <w:pPr>
        <w:numPr>
          <w:ilvl w:val="0"/>
          <w:numId w:val="4"/>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Managers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For scope and progress tracking.</w:t>
      </w:r>
    </w:p>
    <w:p w14:paraId="450282B0" w14:textId="77777777" w:rsidR="0039085D" w:rsidRPr="00286772" w:rsidRDefault="0039085D" w:rsidP="00910861">
      <w:pPr>
        <w:numPr>
          <w:ilvl w:val="0"/>
          <w:numId w:val="4"/>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Testers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create test cases based on system features and requirements.</w:t>
      </w:r>
    </w:p>
    <w:p w14:paraId="0C5C77AD" w14:textId="39E03972" w:rsidR="0039085D" w:rsidRPr="00286772" w:rsidRDefault="00E33D34" w:rsidP="00910861">
      <w:pPr>
        <w:numPr>
          <w:ilvl w:val="0"/>
          <w:numId w:val="4"/>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End </w:t>
      </w:r>
      <w:r w:rsidR="0039085D"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Users</w:t>
      </w:r>
      <w:r w:rsidR="0039085D"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understand available features.</w:t>
      </w:r>
    </w:p>
    <w:p w14:paraId="5267E43D" w14:textId="77777777" w:rsidR="0039085D" w:rsidRPr="00286772" w:rsidRDefault="0039085D" w:rsidP="0039085D">
      <w:p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 by reviewing the </w:t>
      </w: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Scope</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proceed through specific sections relevant to each audience, such as </w:t>
      </w: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Features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developers and testers, and </w:t>
      </w: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Requirements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project managers.</w:t>
      </w:r>
    </w:p>
    <w:p w14:paraId="46D3694F" w14:textId="77777777" w:rsidR="00286772" w:rsidRDefault="00286772" w:rsidP="0039085D">
      <w:p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3E5932" w14:textId="72649714" w:rsidR="008D7AD2" w:rsidRPr="00286772" w:rsidRDefault="008D7AD2" w:rsidP="00910861">
      <w:pPr>
        <w:pStyle w:val="ListParagraph"/>
        <w:numPr>
          <w:ilvl w:val="1"/>
          <w:numId w:val="28"/>
        </w:num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Definitions, Acronyms, and Abbreviations</w:t>
      </w:r>
    </w:p>
    <w:p w14:paraId="23D30B48" w14:textId="77777777" w:rsidR="00286772" w:rsidRPr="00286772" w:rsidRDefault="00286772" w:rsidP="00286772">
      <w:pPr>
        <w:pStyle w:val="ListParagraph"/>
        <w:ind w:left="43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8EC388" w14:textId="626A36EA" w:rsidR="008D7AD2" w:rsidRPr="00E33D34" w:rsidRDefault="008D7AD2" w:rsidP="00910861">
      <w:pPr>
        <w:numPr>
          <w:ilvl w:val="0"/>
          <w:numId w:val="27"/>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AD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BMS</w:t>
      </w:r>
      <w:r w:rsidRPr="008D7AD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Bank Management System</w:t>
      </w:r>
    </w:p>
    <w:p w14:paraId="72EFF94B" w14:textId="77777777" w:rsidR="008D7AD2" w:rsidRPr="008D7AD2" w:rsidRDefault="008D7AD2" w:rsidP="00910861">
      <w:pPr>
        <w:numPr>
          <w:ilvl w:val="0"/>
          <w:numId w:val="27"/>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AD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KYC</w:t>
      </w:r>
      <w:r w:rsidRPr="008D7AD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Know Your Customer</w:t>
      </w:r>
    </w:p>
    <w:p w14:paraId="7B3B979F" w14:textId="77777777" w:rsidR="008D7AD2" w:rsidRPr="008D7AD2" w:rsidRDefault="008D7AD2" w:rsidP="00910861">
      <w:pPr>
        <w:numPr>
          <w:ilvl w:val="0"/>
          <w:numId w:val="27"/>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AD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DBMS</w:t>
      </w:r>
      <w:r w:rsidRPr="008D7AD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Database Management System</w:t>
      </w:r>
    </w:p>
    <w:p w14:paraId="2C3E789A" w14:textId="77777777" w:rsidR="008D7AD2" w:rsidRPr="00286772" w:rsidRDefault="008D7AD2" w:rsidP="008D7AD2">
      <w:p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Application Programming Interface</w:t>
      </w:r>
    </w:p>
    <w:p w14:paraId="705877AE" w14:textId="77777777" w:rsidR="00286772" w:rsidRPr="00286772" w:rsidRDefault="00286772" w:rsidP="008D7AD2">
      <w:p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BE16E" w14:textId="7D1E9D24" w:rsidR="0039085D" w:rsidRPr="00286772" w:rsidRDefault="0039085D" w:rsidP="00910861">
      <w:pPr>
        <w:pStyle w:val="ListParagraph"/>
        <w:numPr>
          <w:ilvl w:val="1"/>
          <w:numId w:val="28"/>
        </w:num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Scope</w:t>
      </w:r>
    </w:p>
    <w:p w14:paraId="0F9FB63B" w14:textId="77777777" w:rsidR="00286772" w:rsidRPr="00286772" w:rsidRDefault="00286772" w:rsidP="00286772">
      <w:pPr>
        <w:pStyle w:val="ListParagraph"/>
        <w:ind w:left="43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F44108" w14:textId="77777777" w:rsidR="0039085D" w:rsidRPr="00286772" w:rsidRDefault="0039085D" w:rsidP="0039085D">
      <w:p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Banking System</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aims to provide comprehensive banking solutions, including account management, secure financial transactions, and reporting features. The system will enhance customer experiences by providing online access to accounts and implementing strict security measures. It aligns with the bank's strategic goal of offering a modern, secure, and user-friendly platform.</w:t>
      </w:r>
    </w:p>
    <w:p w14:paraId="11E91E81" w14:textId="77777777" w:rsidR="00286772" w:rsidRPr="00286772" w:rsidRDefault="00286772" w:rsidP="0039085D">
      <w:p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6FA45A" w14:textId="47C1DD69" w:rsidR="0039085D" w:rsidRPr="00286772" w:rsidRDefault="0039085D" w:rsidP="00910861">
      <w:pPr>
        <w:pStyle w:val="ListParagraph"/>
        <w:numPr>
          <w:ilvl w:val="1"/>
          <w:numId w:val="28"/>
        </w:num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p w14:paraId="42BF80ED" w14:textId="77777777" w:rsidR="00286772" w:rsidRPr="00286772" w:rsidRDefault="00286772" w:rsidP="00286772">
      <w:pPr>
        <w:pStyle w:val="ListParagraph"/>
        <w:ind w:left="43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00DF5F" w14:textId="77777777" w:rsidR="0039085D" w:rsidRPr="00286772" w:rsidRDefault="0039085D" w:rsidP="00910861">
      <w:pPr>
        <w:numPr>
          <w:ilvl w:val="0"/>
          <w:numId w:val="5"/>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[ISO/IEC 27001:2013 Information Security Standard]</w:t>
      </w:r>
    </w:p>
    <w:p w14:paraId="39860EB6" w14:textId="77777777" w:rsidR="0039085D" w:rsidRPr="00286772" w:rsidRDefault="0039085D" w:rsidP="00910861">
      <w:pPr>
        <w:numPr>
          <w:ilvl w:val="0"/>
          <w:numId w:val="5"/>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[Company Policy Document on Financial Transactions]</w:t>
      </w:r>
    </w:p>
    <w:p w14:paraId="66EF35BB" w14:textId="77777777" w:rsidR="0039085D" w:rsidRPr="00286772" w:rsidRDefault="0039085D" w:rsidP="00910861">
      <w:pPr>
        <w:numPr>
          <w:ilvl w:val="0"/>
          <w:numId w:val="5"/>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Interface Guidelines v2.0]</w:t>
      </w:r>
    </w:p>
    <w:p w14:paraId="55025C6B" w14:textId="77777777" w:rsidR="00286772" w:rsidRPr="00286772" w:rsidRDefault="00286772" w:rsidP="00286772">
      <w:pPr>
        <w:ind w:left="720"/>
        <w:rPr>
          <w:rFonts w:asciiTheme="majorHAnsi" w:hAnsiTheme="majorHAnsi" w:cstheme="majorHAnsi"/>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ED2A11" w14:textId="77777777" w:rsidR="0039085D" w:rsidRPr="0039085D" w:rsidRDefault="00E31C1D" w:rsidP="0039085D">
      <w:p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1EB0605F">
          <v:rect id="_x0000_i1025" style="width:0;height:1.5pt" o:hralign="center" o:hrstd="t" o:hr="t" fillcolor="#a0a0a0" stroked="f"/>
        </w:pict>
      </w:r>
    </w:p>
    <w:p w14:paraId="02738D92"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Overall Description</w:t>
      </w:r>
    </w:p>
    <w:p w14:paraId="0E9288CF"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0AC0C8"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Product Perspective</w:t>
      </w:r>
    </w:p>
    <w:p w14:paraId="0F68978A"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927F9D" w14:textId="77777777" w:rsidR="0039085D" w:rsidRPr="00286772" w:rsidRDefault="0039085D" w:rsidP="0039085D">
      <w:p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Banking System</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 new product, designed to replace the bank’s legacy system. It will integrate with the bank's existing customer databases and financial reporting tools. The system includes mobile and web applications that interact through secure APIs.</w:t>
      </w:r>
    </w:p>
    <w:p w14:paraId="6557F1ED" w14:textId="77777777" w:rsidR="00286772" w:rsidRPr="0039085D" w:rsidRDefault="00286772" w:rsidP="0039085D">
      <w:p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365664"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Product Functions</w:t>
      </w:r>
    </w:p>
    <w:p w14:paraId="7B6C5E1C"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9D288D" w14:textId="77777777" w:rsidR="0039085D" w:rsidRPr="00286772" w:rsidRDefault="0039085D" w:rsidP="00910861">
      <w:pPr>
        <w:numPr>
          <w:ilvl w:val="0"/>
          <w:numId w:val="6"/>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Account Management</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Create, modify, and close accounts.</w:t>
      </w:r>
    </w:p>
    <w:p w14:paraId="6B29641D" w14:textId="37FC64A9" w:rsidR="0039085D" w:rsidRPr="00286772" w:rsidRDefault="0039085D" w:rsidP="00910861">
      <w:pPr>
        <w:numPr>
          <w:ilvl w:val="0"/>
          <w:numId w:val="6"/>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Transaction Processing</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Deposits</w:t>
      </w:r>
      <w:r w:rsid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ithdrawals, fund transfers, and bill payments.</w:t>
      </w:r>
    </w:p>
    <w:p w14:paraId="2DF2A3E6" w14:textId="7762C33F" w:rsidR="0039085D" w:rsidRPr="00286772" w:rsidRDefault="0039085D" w:rsidP="00910861">
      <w:pPr>
        <w:numPr>
          <w:ilvl w:val="0"/>
          <w:numId w:val="6"/>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Services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Loan Management, </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Balance inquiries, statement generation, and support requests.</w:t>
      </w:r>
    </w:p>
    <w:p w14:paraId="50866FAB" w14:textId="77777777" w:rsidR="0039085D" w:rsidRPr="00286772" w:rsidRDefault="0039085D" w:rsidP="00910861">
      <w:pPr>
        <w:numPr>
          <w:ilvl w:val="0"/>
          <w:numId w:val="6"/>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User authentication, encryption, fraud detection.</w:t>
      </w:r>
    </w:p>
    <w:p w14:paraId="0839B886" w14:textId="77777777" w:rsidR="00286772" w:rsidRPr="00286772" w:rsidRDefault="00286772" w:rsidP="0028677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76C70A"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 User Classes and Characteristics</w:t>
      </w:r>
    </w:p>
    <w:p w14:paraId="294D208E"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BEB541" w14:textId="77777777" w:rsidR="0039085D" w:rsidRPr="00286772" w:rsidRDefault="0039085D" w:rsidP="00910861">
      <w:pPr>
        <w:numPr>
          <w:ilvl w:val="0"/>
          <w:numId w:val="7"/>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General account holders with basic to advanced financial knowledge.</w:t>
      </w:r>
    </w:p>
    <w:p w14:paraId="6A3C6AA8" w14:textId="77777777" w:rsidR="0039085D" w:rsidRPr="00286772" w:rsidRDefault="0039085D" w:rsidP="00910861">
      <w:pPr>
        <w:numPr>
          <w:ilvl w:val="0"/>
          <w:numId w:val="7"/>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Bank Employees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Administrators and customer service representatives with access to internal tools.</w:t>
      </w:r>
    </w:p>
    <w:p w14:paraId="2AD4AC8A" w14:textId="77777777" w:rsidR="0039085D" w:rsidRDefault="0039085D" w:rsidP="00910861">
      <w:pPr>
        <w:numPr>
          <w:ilvl w:val="0"/>
          <w:numId w:val="7"/>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Administrators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Manage software updates, security, and database integrity.</w:t>
      </w:r>
    </w:p>
    <w:p w14:paraId="673811DD" w14:textId="14D0BB38" w:rsidR="00E33D34" w:rsidRPr="00286772" w:rsidRDefault="00E33D34" w:rsidP="00910861">
      <w:pPr>
        <w:numPr>
          <w:ilvl w:val="0"/>
          <w:numId w:val="7"/>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Third Party </w:t>
      </w: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Visa cards, Master card</w:t>
      </w:r>
    </w:p>
    <w:p w14:paraId="425E4963"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EBE720"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 Operating Environment</w:t>
      </w:r>
    </w:p>
    <w:p w14:paraId="10F7829B" w14:textId="77777777" w:rsidR="00286772" w:rsidRPr="00286772" w:rsidRDefault="00286772"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0E8AEB" w14:textId="77777777" w:rsidR="0039085D" w:rsidRPr="00286772" w:rsidRDefault="0039085D" w:rsidP="00910861">
      <w:pPr>
        <w:numPr>
          <w:ilvl w:val="0"/>
          <w:numId w:val="8"/>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Operating System</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Windows 10+, macOS, Linux</w:t>
      </w:r>
    </w:p>
    <w:p w14:paraId="1CF4407A" w14:textId="671BF994" w:rsidR="0039085D" w:rsidRPr="00286772" w:rsidRDefault="00E33D34" w:rsidP="00910861">
      <w:pPr>
        <w:numPr>
          <w:ilvl w:val="0"/>
          <w:numId w:val="8"/>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Requirements</w:t>
      </w:r>
      <w:r w:rsidR="0039085D"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Web browsers (Chrome, Firefox), Mobile platforms (iOS, Android)</w:t>
      </w:r>
    </w:p>
    <w:p w14:paraId="615A3966" w14:textId="77777777" w:rsidR="0039085D" w:rsidRPr="00286772" w:rsidRDefault="0039085D" w:rsidP="00910861">
      <w:pPr>
        <w:numPr>
          <w:ilvl w:val="0"/>
          <w:numId w:val="8"/>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Network</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Internet connection for web-based access, secure VPN for internal operations.</w:t>
      </w:r>
    </w:p>
    <w:p w14:paraId="58813282"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58D6EB"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 Design and Implementation Constraints</w:t>
      </w:r>
    </w:p>
    <w:p w14:paraId="6ABEEBA1"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39DF8C" w14:textId="1E41305A" w:rsidR="0039085D" w:rsidRPr="00286772" w:rsidRDefault="0039085D" w:rsidP="00910861">
      <w:pPr>
        <w:numPr>
          <w:ilvl w:val="0"/>
          <w:numId w:val="9"/>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Compliance with </w:t>
      </w: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PCI-DSS</w:t>
      </w:r>
      <w:r w:rsid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41C019" w14:textId="77777777" w:rsidR="0039085D" w:rsidRPr="00286772" w:rsidRDefault="0039085D" w:rsidP="00910861">
      <w:pPr>
        <w:numPr>
          <w:ilvl w:val="0"/>
          <w:numId w:val="9"/>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Oracle 19c.</w:t>
      </w:r>
    </w:p>
    <w:p w14:paraId="14734871" w14:textId="77777777" w:rsidR="0039085D" w:rsidRPr="00286772" w:rsidRDefault="0039085D" w:rsidP="00910861">
      <w:pPr>
        <w:numPr>
          <w:ilvl w:val="0"/>
          <w:numId w:val="9"/>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Languages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Java for backend, JavaScript (React) for frontend.</w:t>
      </w:r>
    </w:p>
    <w:p w14:paraId="0FF51B91"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AEC3DC" w14:textId="77777777" w:rsidR="0039085D" w:rsidRPr="002B0815"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2.6 User Documentation</w:t>
      </w:r>
    </w:p>
    <w:p w14:paraId="3C9C9A3A" w14:textId="77777777" w:rsidR="0039085D" w:rsidRPr="00286772" w:rsidRDefault="0039085D" w:rsidP="00910861">
      <w:pPr>
        <w:numPr>
          <w:ilvl w:val="0"/>
          <w:numId w:val="10"/>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help guides.</w:t>
      </w:r>
    </w:p>
    <w:p w14:paraId="5ED56B99" w14:textId="77777777" w:rsidR="0039085D" w:rsidRPr="00286772" w:rsidRDefault="0039085D" w:rsidP="00910861">
      <w:pPr>
        <w:numPr>
          <w:ilvl w:val="0"/>
          <w:numId w:val="10"/>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manuals for banking personnel.</w:t>
      </w:r>
    </w:p>
    <w:p w14:paraId="3C8DC631" w14:textId="77777777" w:rsidR="0039085D" w:rsidRPr="00286772" w:rsidRDefault="0039085D" w:rsidP="00910861">
      <w:pPr>
        <w:numPr>
          <w:ilvl w:val="0"/>
          <w:numId w:val="10"/>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FAQs for customers.</w:t>
      </w:r>
    </w:p>
    <w:p w14:paraId="363F7CEB" w14:textId="77777777" w:rsidR="00286772" w:rsidRPr="002B0815" w:rsidRDefault="00286772" w:rsidP="00286772">
      <w:pPr>
        <w:ind w:left="720"/>
        <w:rPr>
          <w:rFonts w:asciiTheme="majorHAnsi" w:hAnsiTheme="majorHAnsi" w:cstheme="majorHAnsi"/>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F91813"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2.7 Assumptions and Dependencies</w:t>
      </w:r>
    </w:p>
    <w:p w14:paraId="15509681"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1D554F" w14:textId="77777777" w:rsidR="0039085D" w:rsidRPr="00286772" w:rsidRDefault="0039085D" w:rsidP="00910861">
      <w:pPr>
        <w:numPr>
          <w:ilvl w:val="0"/>
          <w:numId w:val="11"/>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relies on the existing customer database.</w:t>
      </w:r>
    </w:p>
    <w:p w14:paraId="605EB1AE" w14:textId="77777777" w:rsidR="0039085D" w:rsidRPr="00286772" w:rsidRDefault="0039085D" w:rsidP="00910861">
      <w:pPr>
        <w:numPr>
          <w:ilvl w:val="0"/>
          <w:numId w:val="11"/>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Integration with third-party payment gateways is required.</w:t>
      </w:r>
    </w:p>
    <w:p w14:paraId="5C5244E1"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D35553" w14:textId="77777777" w:rsidR="0039085D" w:rsidRPr="0039085D" w:rsidRDefault="00E31C1D" w:rsidP="0039085D">
      <w:p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6F6DD109">
          <v:rect id="_x0000_i1026" style="width:0;height:1.5pt" o:hralign="center" o:hrstd="t" o:hr="t" fillcolor="#a0a0a0" stroked="f"/>
        </w:pict>
      </w:r>
    </w:p>
    <w:p w14:paraId="657D2751"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External Interface Requirements</w:t>
      </w:r>
    </w:p>
    <w:p w14:paraId="68064ADC"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5A4A49"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 User Interfaces</w:t>
      </w:r>
    </w:p>
    <w:p w14:paraId="527D8DF2"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E08FA9" w14:textId="77777777" w:rsidR="0039085D" w:rsidRPr="00286772" w:rsidRDefault="0039085D" w:rsidP="00910861">
      <w:pPr>
        <w:numPr>
          <w:ilvl w:val="0"/>
          <w:numId w:val="12"/>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Web-based dashboard for customers.</w:t>
      </w:r>
    </w:p>
    <w:p w14:paraId="50F428A0" w14:textId="77777777" w:rsidR="0039085D" w:rsidRPr="00286772" w:rsidRDefault="0039085D" w:rsidP="00910861">
      <w:pPr>
        <w:numPr>
          <w:ilvl w:val="0"/>
          <w:numId w:val="12"/>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 app for Android/iOS with touch and face authentication.</w:t>
      </w:r>
    </w:p>
    <w:p w14:paraId="718E3E2B" w14:textId="77777777" w:rsidR="00286772" w:rsidRDefault="0039085D" w:rsidP="00910861">
      <w:pPr>
        <w:numPr>
          <w:ilvl w:val="0"/>
          <w:numId w:val="12"/>
        </w:num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 panel for bank staff</w:t>
      </w:r>
    </w:p>
    <w:p w14:paraId="41C760FC" w14:textId="35BB67EA" w:rsidR="0039085D" w:rsidRPr="0039085D" w:rsidRDefault="0039085D"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085D">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8E07BBD"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 Hardware Interfaces</w:t>
      </w:r>
    </w:p>
    <w:p w14:paraId="3EF373F4" w14:textId="77777777" w:rsidR="00286772" w:rsidRPr="00286772" w:rsidRDefault="00286772"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206170" w14:textId="7D984482" w:rsidR="008D7AD2" w:rsidRPr="00286772" w:rsidRDefault="0039085D" w:rsidP="00910861">
      <w:pPr>
        <w:numPr>
          <w:ilvl w:val="0"/>
          <w:numId w:val="13"/>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 devices: Fingerprint and face recognition for authentication</w:t>
      </w:r>
    </w:p>
    <w:p w14:paraId="6FB69B8C" w14:textId="55893280" w:rsidR="008D7AD2" w:rsidRPr="00286772" w:rsidRDefault="008D7AD2" w:rsidP="00910861">
      <w:pPr>
        <w:numPr>
          <w:ilvl w:val="0"/>
          <w:numId w:val="13"/>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rPr>
        <w:t>Servers should have the capacity to handle large volumes of data transactions.</w:t>
      </w:r>
    </w:p>
    <w:p w14:paraId="1C78FD03" w14:textId="77777777" w:rsidR="0039085D" w:rsidRPr="00286772" w:rsidRDefault="0039085D" w:rsidP="00910861">
      <w:pPr>
        <w:numPr>
          <w:ilvl w:val="0"/>
          <w:numId w:val="13"/>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ATM machines for real-time account interactions.</w:t>
      </w:r>
    </w:p>
    <w:p w14:paraId="47B88EE8"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C543DD" w14:textId="32C92C5C" w:rsidR="008D7AD2" w:rsidRPr="002B0815" w:rsidRDefault="0039085D" w:rsidP="008D7AD2">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 Software Interfaces</w:t>
      </w:r>
    </w:p>
    <w:p w14:paraId="530B679B" w14:textId="2D15F235" w:rsidR="0039085D" w:rsidRPr="00286772" w:rsidRDefault="008D7AD2" w:rsidP="00910861">
      <w:pPr>
        <w:pStyle w:val="Heading1"/>
        <w:numPr>
          <w:ilvl w:val="0"/>
          <w:numId w:val="1"/>
        </w:numPr>
        <w:rPr>
          <w:rFonts w:cstheme="majorHAnsi"/>
          <w:color w:val="000000" w:themeColor="text1"/>
          <w:sz w:val="28"/>
          <w:szCs w:val="28"/>
          <w:lang w:val="en-IN"/>
        </w:rPr>
      </w:pPr>
      <w:r w:rsidRPr="00286772">
        <w:rPr>
          <w:rFonts w:cstheme="majorHAnsi"/>
          <w:color w:val="000000" w:themeColor="text1"/>
          <w:sz w:val="28"/>
          <w:szCs w:val="28"/>
          <w:lang w:val="en-IN"/>
        </w:rPr>
        <w:t>Integration with KYC verification systems (e.g., Aadhaar or SSN validation).</w:t>
      </w:r>
    </w:p>
    <w:p w14:paraId="1E8E5FBC" w14:textId="1DB1ACFA" w:rsidR="008D7AD2" w:rsidRDefault="008D7AD2" w:rsidP="00910861">
      <w:pPr>
        <w:numPr>
          <w:ilvl w:val="0"/>
          <w:numId w:val="14"/>
        </w:num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must interact with external APIs (payment gateways, third-party blanks</w:t>
      </w:r>
      <w: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278893" w14:textId="77777777" w:rsidR="00286772" w:rsidRPr="008D7AD2"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9283B7"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 Communications Interfaces</w:t>
      </w:r>
    </w:p>
    <w:p w14:paraId="3BC1166B"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D3FE96" w14:textId="77777777" w:rsidR="0039085D" w:rsidRPr="00286772" w:rsidRDefault="0039085D" w:rsidP="00910861">
      <w:pPr>
        <w:numPr>
          <w:ilvl w:val="0"/>
          <w:numId w:val="15"/>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t>
      </w: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all communication between the client and server.</w:t>
      </w:r>
    </w:p>
    <w:p w14:paraId="41DAAB1E" w14:textId="77777777" w:rsidR="0039085D" w:rsidRPr="00286772" w:rsidRDefault="0039085D" w:rsidP="00910861">
      <w:pPr>
        <w:numPr>
          <w:ilvl w:val="0"/>
          <w:numId w:val="15"/>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Email/SMS notifications for transaction alerts.</w:t>
      </w:r>
    </w:p>
    <w:p w14:paraId="2DC520FD" w14:textId="57BD56BC" w:rsidR="008D7AD2" w:rsidRPr="00286772" w:rsidRDefault="008D7AD2" w:rsidP="00910861">
      <w:pPr>
        <w:pStyle w:val="Heading1"/>
        <w:numPr>
          <w:ilvl w:val="0"/>
          <w:numId w:val="2"/>
        </w:numPr>
        <w:rPr>
          <w:rFonts w:cstheme="majorHAnsi"/>
          <w:color w:val="000000" w:themeColor="text1"/>
          <w:sz w:val="28"/>
          <w:szCs w:val="28"/>
          <w:lang w:val="en-IN"/>
        </w:rPr>
      </w:pPr>
      <w:r w:rsidRPr="00286772">
        <w:rPr>
          <w:rFonts w:cstheme="majorHAnsi"/>
          <w:color w:val="000000" w:themeColor="text1"/>
          <w:sz w:val="28"/>
          <w:szCs w:val="28"/>
          <w:lang w:val="en-IN"/>
        </w:rPr>
        <w:t>Mobile applications should use APIs for interaction with the backend, with JSON data formats.</w:t>
      </w:r>
    </w:p>
    <w:p w14:paraId="7CE36394" w14:textId="77777777" w:rsidR="0039085D" w:rsidRPr="0039085D" w:rsidRDefault="00E31C1D" w:rsidP="0039085D">
      <w:p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62F92CC5">
          <v:rect id="_x0000_i1027" style="width:0;height:1.5pt" o:hralign="center" o:hrstd="t" o:hr="t" fillcolor="#a0a0a0" stroked="f"/>
        </w:pict>
      </w:r>
    </w:p>
    <w:p w14:paraId="551287D8" w14:textId="42F25FA1" w:rsidR="00286772"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System Features</w:t>
      </w:r>
    </w:p>
    <w:p w14:paraId="58A61392"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D9D4C0"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 Account Management</w:t>
      </w:r>
    </w:p>
    <w:p w14:paraId="541DC664"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C3D39F" w14:textId="77777777" w:rsidR="0039085D" w:rsidRDefault="0039085D"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4.1.1 Description and Priority</w:t>
      </w:r>
    </w:p>
    <w:p w14:paraId="04100CAE" w14:textId="77777777" w:rsidR="00286772" w:rsidRPr="00286772" w:rsidRDefault="00286772"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C8C7A8" w14:textId="278D4B0A" w:rsidR="00D973E2" w:rsidRPr="00D973E2" w:rsidRDefault="00D973E2" w:rsidP="00910861">
      <w:pPr>
        <w:pStyle w:val="ListParagraph"/>
        <w:numPr>
          <w:ilvl w:val="0"/>
          <w:numId w:val="2"/>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Priority: High</w:t>
      </w: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Users must be able to create new bank accounts, update account details (e.g., contact information, address), and view their account balance and transaction history. These are core functionalities critical to the system's operation.</w:t>
      </w:r>
    </w:p>
    <w:p w14:paraId="72A054F1" w14:textId="74A3BB61" w:rsidR="00D973E2" w:rsidRPr="00D973E2" w:rsidRDefault="00D973E2" w:rsidP="00910861">
      <w:pPr>
        <w:pStyle w:val="ListParagraph"/>
        <w:numPr>
          <w:ilvl w:val="0"/>
          <w:numId w:val="2"/>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Priority: Medium</w:t>
      </w: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Features such as the ability to link external accounts (e.g., accounts from other banks) or set up joint accounts could be included. These features enhance user convenience but are not immediately essential for basic account management.</w:t>
      </w:r>
    </w:p>
    <w:p w14:paraId="0BE78462" w14:textId="37AE4B73" w:rsidR="00D973E2" w:rsidRPr="00D973E2" w:rsidRDefault="00D973E2" w:rsidP="00910861">
      <w:pPr>
        <w:pStyle w:val="ListParagraph"/>
        <w:numPr>
          <w:ilvl w:val="0"/>
          <w:numId w:val="2"/>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Priority: Low</w:t>
      </w: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 feature allowing users to set up account preferences (e.g., custom account names, account categorization, or notification settings) could be implemented. These are additional options that improve user experience but are not crucial to the core account management functionality.</w:t>
      </w:r>
    </w:p>
    <w:p w14:paraId="2335A12C" w14:textId="77777777" w:rsidR="00286772" w:rsidRPr="00D973E2" w:rsidRDefault="00286772" w:rsidP="0039085D">
      <w:pPr>
        <w:rPr>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2E9D59" w14:textId="77777777" w:rsidR="0039085D" w:rsidRDefault="0039085D"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4.1.2 Stimulus/Response Sequences</w:t>
      </w:r>
    </w:p>
    <w:p w14:paraId="0C04BA83" w14:textId="77777777" w:rsidR="00286772" w:rsidRPr="00995B98" w:rsidRDefault="00286772" w:rsidP="0039085D">
      <w:pPr>
        <w:rPr>
          <w:rFonts w:asciiTheme="majorHAnsi" w:hAnsiTheme="majorHAnsi" w:cstheme="majorHAnsi"/>
          <w:b/>
          <w:bCs/>
          <w:color w:val="000000" w:themeColor="text1"/>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573786" w14:textId="77777777" w:rsidR="0039085D" w:rsidRPr="00995B98" w:rsidRDefault="0039085D" w:rsidP="00910861">
      <w:pPr>
        <w:numPr>
          <w:ilvl w:val="0"/>
          <w:numId w:val="16"/>
        </w:numPr>
        <w:rPr>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selects “Create Account”; system prompts for details.</w:t>
      </w:r>
    </w:p>
    <w:p w14:paraId="56F9E180" w14:textId="77777777" w:rsidR="0039085D" w:rsidRPr="00995B98" w:rsidRDefault="0039085D" w:rsidP="00910861">
      <w:pPr>
        <w:numPr>
          <w:ilvl w:val="0"/>
          <w:numId w:val="16"/>
        </w:numPr>
        <w:rPr>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inputs account details; system validates and creates an account.</w:t>
      </w:r>
    </w:p>
    <w:p w14:paraId="28DEF925" w14:textId="77777777" w:rsidR="00286772" w:rsidRPr="00995B98" w:rsidRDefault="00286772" w:rsidP="00286772">
      <w:pPr>
        <w:ind w:left="720"/>
        <w:rPr>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4CD2D3" w14:textId="77777777" w:rsidR="0039085D" w:rsidRDefault="0039085D"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4.1.3 Functional Requirements</w:t>
      </w:r>
    </w:p>
    <w:p w14:paraId="3DE206EC" w14:textId="77777777" w:rsidR="00286772" w:rsidRPr="00286772" w:rsidRDefault="00286772"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40D4FF" w14:textId="03D7585B" w:rsidR="0039085D" w:rsidRPr="00995B98" w:rsidRDefault="00E33D34" w:rsidP="00910861">
      <w:pPr>
        <w:numPr>
          <w:ilvl w:val="0"/>
          <w:numId w:val="17"/>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Account Creation</w:t>
      </w:r>
      <w:r w:rsidR="0039085D"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system shall allow the creation of new accounts.</w:t>
      </w:r>
    </w:p>
    <w:p w14:paraId="1B382D81" w14:textId="63F802E1" w:rsidR="0039085D" w:rsidRPr="00995B98" w:rsidRDefault="00E33D34" w:rsidP="00910861">
      <w:pPr>
        <w:numPr>
          <w:ilvl w:val="0"/>
          <w:numId w:val="17"/>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(Sign-Up)</w:t>
      </w:r>
      <w:r w:rsidR="0039085D"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system shall validate user data before account creation.</w:t>
      </w:r>
    </w:p>
    <w:p w14:paraId="553672CC" w14:textId="7444571E" w:rsidR="0039085D" w:rsidRPr="00995B98" w:rsidRDefault="00E33D34" w:rsidP="00910861">
      <w:pPr>
        <w:numPr>
          <w:ilvl w:val="0"/>
          <w:numId w:val="17"/>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Creation via Email</w:t>
      </w:r>
      <w:r w:rsidR="0039085D"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system shall notify users of account creation via email.</w:t>
      </w:r>
    </w:p>
    <w:p w14:paraId="532F8521" w14:textId="77777777" w:rsidR="00286772" w:rsidRPr="00995B98" w:rsidRDefault="00286772" w:rsidP="0028677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0DB4E1" w14:textId="77777777" w:rsidR="00E33D34" w:rsidRDefault="00E33D34" w:rsidP="00E33D34">
      <w:pPr>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 Transaction Management</w:t>
      </w:r>
    </w:p>
    <w:p w14:paraId="2AC377B4" w14:textId="77777777" w:rsidR="00E33D34" w:rsidRDefault="00E33D34" w:rsidP="00E33D34">
      <w:pPr>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369827" w14:textId="5C2A4E61" w:rsidR="00E33D34" w:rsidRPr="00E33D34" w:rsidRDefault="00E33D34" w:rsidP="00E33D34">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4.2.1 Description and Priority</w:t>
      </w:r>
    </w:p>
    <w:p w14:paraId="0850575E" w14:textId="77777777" w:rsidR="00E33D34" w:rsidRPr="00E33D34" w:rsidRDefault="00E33D34" w:rsidP="00E33D34">
      <w:pPr>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77F70C" w14:textId="77777777" w:rsidR="00E33D34" w:rsidRPr="00E33D34" w:rsidRDefault="00E33D34" w:rsidP="00E33D34">
      <w:p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feature allows users to perform financial transactions such as fund transfers and bill payments.</w:t>
      </w:r>
    </w:p>
    <w:p w14:paraId="204D49E6" w14:textId="77777777" w:rsidR="00E33D34" w:rsidRPr="00E33D34" w:rsidRDefault="00E33D34" w:rsidP="00910861">
      <w:pPr>
        <w:numPr>
          <w:ilvl w:val="0"/>
          <w:numId w:val="33"/>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Priority: High</w:t>
      </w:r>
      <w:r w:rsidRPr="00E33D34">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Users need to execute core transactions like fund transfers and bill payments reliably and securely.</w:t>
      </w:r>
    </w:p>
    <w:p w14:paraId="5018BB6B" w14:textId="77777777" w:rsidR="00E33D34" w:rsidRPr="00D973E2" w:rsidRDefault="00E33D34" w:rsidP="00910861">
      <w:pPr>
        <w:pStyle w:val="ListParagraph"/>
        <w:numPr>
          <w:ilvl w:val="0"/>
          <w:numId w:val="33"/>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Enhancements such as scheduled transactions or automated bill payments could be included.</w:t>
      </w:r>
    </w:p>
    <w:p w14:paraId="5FDAE0EB" w14:textId="77777777" w:rsidR="00E33D34" w:rsidRPr="00E33D34" w:rsidRDefault="00E33D34" w:rsidP="00910861">
      <w:pPr>
        <w:numPr>
          <w:ilvl w:val="0"/>
          <w:numId w:val="33"/>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Priority: Medium</w:t>
      </w:r>
      <w:r w:rsidRPr="00E33D34">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features improve user convenience by allowing automation and scheduling of regular payments.</w:t>
      </w:r>
    </w:p>
    <w:p w14:paraId="6AF38A89" w14:textId="77777777" w:rsidR="00E33D34" w:rsidRPr="00D973E2" w:rsidRDefault="00E33D34" w:rsidP="00910861">
      <w:pPr>
        <w:pStyle w:val="ListParagraph"/>
        <w:numPr>
          <w:ilvl w:val="0"/>
          <w:numId w:val="33"/>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feature allowing users to set transaction preferences (e.g., notifications for every bill payment or fund transfer) could be implemented.</w:t>
      </w:r>
    </w:p>
    <w:p w14:paraId="1C168A94" w14:textId="77777777" w:rsidR="00E33D34" w:rsidRPr="00E33D34" w:rsidRDefault="00E33D34" w:rsidP="00910861">
      <w:pPr>
        <w:numPr>
          <w:ilvl w:val="0"/>
          <w:numId w:val="33"/>
        </w:num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Priority: Low</w:t>
      </w:r>
      <w:r w:rsidRPr="00E33D34">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feature enhances customization and user control but is not critical to core functionality.</w:t>
      </w:r>
    </w:p>
    <w:p w14:paraId="27CF1D51" w14:textId="77777777" w:rsidR="00E33D34" w:rsidRDefault="00E33D34" w:rsidP="00E33D34">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4.2.2 Stimulus/Response Sequences</w:t>
      </w:r>
    </w:p>
    <w:p w14:paraId="32E1C428" w14:textId="77777777" w:rsidR="00D973E2" w:rsidRPr="00E33D34" w:rsidRDefault="00D973E2" w:rsidP="00E33D34">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A48630" w14:textId="77777777" w:rsidR="00E33D34" w:rsidRPr="00E33D34" w:rsidRDefault="00E33D34" w:rsidP="00910861">
      <w:pPr>
        <w:numPr>
          <w:ilvl w:val="0"/>
          <w:numId w:val="29"/>
        </w:num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Fund Transfer</w:t>
      </w:r>
    </w:p>
    <w:p w14:paraId="75BCD080" w14:textId="77777777" w:rsidR="00E33D34" w:rsidRPr="00E33D34" w:rsidRDefault="00E33D34" w:rsidP="00910861">
      <w:pPr>
        <w:numPr>
          <w:ilvl w:val="1"/>
          <w:numId w:val="29"/>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selects "Transfer Funds"; system requests source and destination account details.</w:t>
      </w:r>
    </w:p>
    <w:p w14:paraId="6797C25F" w14:textId="77777777" w:rsidR="00E33D34" w:rsidRPr="00D973E2" w:rsidRDefault="00E33D34" w:rsidP="00910861">
      <w:pPr>
        <w:numPr>
          <w:ilvl w:val="1"/>
          <w:numId w:val="29"/>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confirms the transfer; system processes and sends confirmation.</w:t>
      </w:r>
    </w:p>
    <w:p w14:paraId="02652DC7" w14:textId="77777777" w:rsidR="00D973E2" w:rsidRPr="00E33D34" w:rsidRDefault="00D973E2" w:rsidP="00D973E2">
      <w:pPr>
        <w:ind w:left="1440"/>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08AABA" w14:textId="77777777" w:rsidR="00E33D34" w:rsidRPr="00D973E2" w:rsidRDefault="00E33D34" w:rsidP="00E33D34">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4.2.3 Functional Requirements</w:t>
      </w:r>
    </w:p>
    <w:p w14:paraId="7065B8D7" w14:textId="77777777" w:rsidR="00D973E2" w:rsidRPr="00E33D34" w:rsidRDefault="00D973E2" w:rsidP="00E33D34">
      <w:pPr>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246CF" w14:textId="77777777" w:rsidR="00D973E2" w:rsidRPr="00D973E2" w:rsidRDefault="00E33D34" w:rsidP="00910861">
      <w:pPr>
        <w:numPr>
          <w:ilvl w:val="0"/>
          <w:numId w:val="30"/>
        </w:numPr>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Bank Transfers</w:t>
      </w:r>
    </w:p>
    <w:p w14:paraId="1B8A70D9" w14:textId="05647AA9" w:rsidR="00E33D34" w:rsidRDefault="00E33D34"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shall support intra-bank and inter-bank fund transfers.</w:t>
      </w:r>
    </w:p>
    <w:p w14:paraId="0D204764" w14:textId="77777777" w:rsidR="00D973E2" w:rsidRPr="00E33D34" w:rsidRDefault="00D973E2" w:rsidP="00D973E2">
      <w:pPr>
        <w:ind w:left="720"/>
        <w:rPr>
          <w:rFonts w:asciiTheme="majorHAnsi" w:hAnsiTheme="majorHAnsi" w:cstheme="majorHAnsi"/>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0E2755" w14:textId="77777777" w:rsidR="00D973E2" w:rsidRPr="00D973E2" w:rsidRDefault="00E33D34" w:rsidP="00910861">
      <w:pPr>
        <w:numPr>
          <w:ilvl w:val="0"/>
          <w:numId w:val="30"/>
        </w:num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Bill Payments</w:t>
      </w:r>
    </w:p>
    <w:p w14:paraId="2917EF0E" w14:textId="3D95C0B1" w:rsidR="00E33D34" w:rsidRPr="00D973E2" w:rsidRDefault="00E33D34"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shall allow users to pay bills to registered vendors or service providers.</w:t>
      </w:r>
    </w:p>
    <w:p w14:paraId="74EA12A4" w14:textId="77777777" w:rsidR="00D973E2" w:rsidRPr="00E33D34" w:rsidRDefault="00D973E2" w:rsidP="00D973E2">
      <w:pPr>
        <w:ind w:left="720"/>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9EAB76" w14:textId="77777777" w:rsidR="00D973E2" w:rsidRPr="00D973E2" w:rsidRDefault="00E33D34" w:rsidP="00910861">
      <w:pPr>
        <w:numPr>
          <w:ilvl w:val="0"/>
          <w:numId w:val="30"/>
        </w:num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Notifications</w:t>
      </w:r>
    </w:p>
    <w:p w14:paraId="163AA4BC" w14:textId="52DA0FD8" w:rsidR="00E33D34" w:rsidRPr="00D973E2" w:rsidRDefault="00E33D34"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shall send email/SMS notifications for each transaction.</w:t>
      </w:r>
    </w:p>
    <w:p w14:paraId="506034AF" w14:textId="77777777" w:rsidR="00D973E2" w:rsidRPr="00E33D34" w:rsidRDefault="00D973E2" w:rsidP="00D973E2">
      <w:pPr>
        <w:ind w:left="720"/>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6F81CE" w14:textId="77777777" w:rsidR="00D973E2" w:rsidRPr="00D973E2" w:rsidRDefault="00E33D34" w:rsidP="00910861">
      <w:pPr>
        <w:numPr>
          <w:ilvl w:val="0"/>
          <w:numId w:val="30"/>
        </w:num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Detection and Recovery</w:t>
      </w:r>
    </w:p>
    <w:p w14:paraId="62CE800F" w14:textId="15D1ECA0" w:rsidR="00E33D34" w:rsidRDefault="00E33D34" w:rsidP="00D973E2">
      <w:pPr>
        <w:ind w:left="72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D34">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33D34">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shall apply real-time fraud detection and enable recovery for failed or suspicious transactions</w:t>
      </w:r>
      <w:r w:rsidRPr="00E33D34">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3ADD8B" w14:textId="77777777" w:rsidR="00D973E2" w:rsidRDefault="00D973E2" w:rsidP="00D973E2">
      <w:pPr>
        <w:ind w:left="72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D85A59" w14:textId="77777777" w:rsidR="00D973E2" w:rsidRPr="00D973E2" w:rsidRDefault="00D973E2" w:rsidP="00D973E2">
      <w:pPr>
        <w:ind w:left="720"/>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 Loan Management</w:t>
      </w:r>
    </w:p>
    <w:p w14:paraId="10C25C05" w14:textId="77777777" w:rsidR="00D973E2" w:rsidRPr="00D973E2" w:rsidRDefault="00D973E2" w:rsidP="00D973E2">
      <w:pPr>
        <w:ind w:left="720"/>
        <w:rPr>
          <w:rFonts w:asciiTheme="majorHAnsi" w:hAnsiTheme="majorHAnsi" w:cstheme="majorHAnsi"/>
          <w:b/>
          <w:bCs/>
          <w:color w:val="000000" w:themeColor="text1"/>
          <w:sz w:val="40"/>
          <w:szCs w:val="40"/>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0EE791" w14:textId="77777777" w:rsidR="00D973E2" w:rsidRDefault="00D973E2" w:rsidP="00D973E2">
      <w:pPr>
        <w:ind w:left="72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4.3.1 Description and Priority</w:t>
      </w:r>
    </w:p>
    <w:p w14:paraId="580DC891" w14:textId="77777777" w:rsidR="00D973E2" w:rsidRPr="00D973E2" w:rsidRDefault="00D973E2" w:rsidP="00D973E2">
      <w:pPr>
        <w:ind w:left="72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D67A58" w14:textId="77777777" w:rsidR="00D973E2" w:rsidRDefault="00D973E2"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feature allows users to manage loans, including applying for loans, viewing loan details, and making loan payments.</w:t>
      </w:r>
    </w:p>
    <w:p w14:paraId="242D3712" w14:textId="77777777" w:rsidR="00D973E2" w:rsidRPr="00D973E2" w:rsidRDefault="00D973E2"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20658D" w14:textId="77777777" w:rsidR="00D973E2" w:rsidRPr="00D973E2" w:rsidRDefault="00D973E2" w:rsidP="00D973E2">
      <w:pPr>
        <w:ind w:left="36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Priority: High</w:t>
      </w: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Users must be able to apply for and manage loans, including viewing outstanding balances and payment schedules.</w:t>
      </w:r>
    </w:p>
    <w:p w14:paraId="2AE4950F" w14:textId="77777777" w:rsidR="00D973E2" w:rsidRPr="00D973E2" w:rsidRDefault="00D973E2" w:rsidP="00D973E2">
      <w:pPr>
        <w:ind w:left="108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Enhancements such as automatic loan payment scheduling could be included.</w:t>
      </w:r>
    </w:p>
    <w:p w14:paraId="1E373B31" w14:textId="77777777" w:rsidR="00D973E2" w:rsidRPr="00D973E2" w:rsidRDefault="00D973E2" w:rsidP="00D973E2">
      <w:pPr>
        <w:ind w:left="36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Priority: Medium</w:t>
      </w: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features will allow users to automate loan payments or receive reminders for upcoming payments.</w:t>
      </w:r>
    </w:p>
    <w:p w14:paraId="47E67901" w14:textId="77777777" w:rsidR="00D973E2" w:rsidRPr="00D973E2" w:rsidRDefault="00D973E2" w:rsidP="00D973E2">
      <w:pPr>
        <w:ind w:left="108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feature allowing users to track loan application progress or submit additional documents could be implemented.</w:t>
      </w:r>
    </w:p>
    <w:p w14:paraId="6FBCE9A9" w14:textId="77777777" w:rsidR="00D973E2" w:rsidRDefault="00D973E2" w:rsidP="00D973E2">
      <w:pPr>
        <w:ind w:left="36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Priority: Low</w:t>
      </w: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feature would enhance user convenience but is not essential for initial functionality.</w:t>
      </w:r>
    </w:p>
    <w:p w14:paraId="036D7808" w14:textId="77777777" w:rsidR="00D973E2" w:rsidRPr="00D973E2" w:rsidRDefault="00D973E2" w:rsidP="00D973E2">
      <w:pPr>
        <w:ind w:left="36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5CF17B" w14:textId="77777777" w:rsidR="00D973E2" w:rsidRPr="00D973E2" w:rsidRDefault="00D973E2" w:rsidP="00D973E2">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4.3.2 Stimulus/Response Sequences</w:t>
      </w:r>
    </w:p>
    <w:p w14:paraId="0CB6532D" w14:textId="77777777" w:rsidR="00D973E2" w:rsidRPr="00D973E2" w:rsidRDefault="00D973E2" w:rsidP="00D973E2">
      <w:pPr>
        <w:ind w:left="720"/>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A8C38B" w14:textId="77777777" w:rsidR="00D973E2" w:rsidRPr="00D973E2" w:rsidRDefault="00D973E2" w:rsidP="00910861">
      <w:pPr>
        <w:numPr>
          <w:ilvl w:val="0"/>
          <w:numId w:val="31"/>
        </w:num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 Application</w:t>
      </w:r>
    </w:p>
    <w:p w14:paraId="32626664" w14:textId="77777777" w:rsidR="00D973E2" w:rsidRPr="00D973E2" w:rsidRDefault="00D973E2" w:rsidP="00910861">
      <w:pPr>
        <w:numPr>
          <w:ilvl w:val="1"/>
          <w:numId w:val="31"/>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selects "Apply for Loan"; system requests details such as loan type, amount, and tenure.</w:t>
      </w:r>
    </w:p>
    <w:p w14:paraId="03FEDB54" w14:textId="77777777" w:rsidR="00D973E2" w:rsidRPr="00D973E2" w:rsidRDefault="00D973E2" w:rsidP="00910861">
      <w:pPr>
        <w:numPr>
          <w:ilvl w:val="1"/>
          <w:numId w:val="31"/>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submits the application; system processes and returns either an approval, rejection, or request for further information.</w:t>
      </w:r>
    </w:p>
    <w:p w14:paraId="6330E68D" w14:textId="77777777" w:rsidR="00D973E2" w:rsidRPr="00D973E2" w:rsidRDefault="00D973E2" w:rsidP="00910861">
      <w:pPr>
        <w:numPr>
          <w:ilvl w:val="0"/>
          <w:numId w:val="31"/>
        </w:num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 Payment</w:t>
      </w:r>
    </w:p>
    <w:p w14:paraId="6609A289" w14:textId="77777777" w:rsidR="00D973E2" w:rsidRPr="00D973E2" w:rsidRDefault="00D973E2" w:rsidP="00910861">
      <w:pPr>
        <w:numPr>
          <w:ilvl w:val="1"/>
          <w:numId w:val="31"/>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selects "Pay Loan"; system requests loan details and payment amount.</w:t>
      </w:r>
    </w:p>
    <w:p w14:paraId="1AAD5084" w14:textId="77777777" w:rsidR="00D973E2" w:rsidRPr="00D973E2" w:rsidRDefault="00D973E2" w:rsidP="00910861">
      <w:pPr>
        <w:numPr>
          <w:ilvl w:val="1"/>
          <w:numId w:val="31"/>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confirms the payment; system processes and sends confirmation.</w:t>
      </w:r>
    </w:p>
    <w:p w14:paraId="05F69D44" w14:textId="77777777" w:rsidR="00D973E2" w:rsidRDefault="00D973E2" w:rsidP="00D973E2">
      <w:pPr>
        <w:ind w:left="72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4.3.3 Functional Requirements</w:t>
      </w:r>
    </w:p>
    <w:p w14:paraId="0C59203C" w14:textId="77777777" w:rsidR="00D973E2" w:rsidRPr="00D973E2" w:rsidRDefault="00D973E2" w:rsidP="00D973E2">
      <w:pPr>
        <w:ind w:left="72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C7D3E7" w14:textId="77777777" w:rsidR="00D973E2" w:rsidRDefault="00D973E2" w:rsidP="00910861">
      <w:pPr>
        <w:numPr>
          <w:ilvl w:val="0"/>
          <w:numId w:val="32"/>
        </w:num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 Applications</w:t>
      </w:r>
    </w:p>
    <w:p w14:paraId="60FBEDDA" w14:textId="5236437C" w:rsidR="00D973E2" w:rsidRDefault="00D973E2"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shall allow users to apply for various types of loans (e.g., personal loans, home loans, auto loans).</w:t>
      </w:r>
    </w:p>
    <w:p w14:paraId="4693DCA9" w14:textId="77777777" w:rsidR="00D973E2" w:rsidRPr="00D973E2" w:rsidRDefault="00D973E2" w:rsidP="00D973E2">
      <w:pPr>
        <w:ind w:left="72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688406" w14:textId="77777777" w:rsidR="00D973E2" w:rsidRDefault="00D973E2" w:rsidP="00910861">
      <w:pPr>
        <w:numPr>
          <w:ilvl w:val="0"/>
          <w:numId w:val="32"/>
        </w:num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 Management</w:t>
      </w:r>
    </w:p>
    <w:p w14:paraId="3BE0AE38" w14:textId="318506F4" w:rsidR="00D973E2" w:rsidRDefault="00D973E2"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shall display loan details, including outstanding balances, payment schedules, and interest rates.</w:t>
      </w:r>
    </w:p>
    <w:p w14:paraId="4135284C" w14:textId="77777777" w:rsidR="00D973E2" w:rsidRPr="00D973E2" w:rsidRDefault="00D973E2" w:rsidP="00D973E2">
      <w:pPr>
        <w:ind w:left="72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B8196B" w14:textId="77777777" w:rsidR="00D973E2" w:rsidRPr="00D973E2" w:rsidRDefault="00D973E2" w:rsidP="00910861">
      <w:pPr>
        <w:numPr>
          <w:ilvl w:val="0"/>
          <w:numId w:val="32"/>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 Payments</w:t>
      </w:r>
    </w:p>
    <w:p w14:paraId="315B3C7D" w14:textId="77777777" w:rsidR="00D973E2" w:rsidRPr="00D973E2" w:rsidRDefault="00D973E2"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887502" w14:textId="556C9C61" w:rsidR="00D973E2" w:rsidRDefault="00D973E2"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shall allow users to make loan payments and provide receipts for successful transactions.</w:t>
      </w:r>
    </w:p>
    <w:p w14:paraId="05DDC2F4" w14:textId="77777777" w:rsidR="00D973E2" w:rsidRPr="00D973E2" w:rsidRDefault="00D973E2"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A05683" w14:textId="77777777" w:rsidR="00D973E2" w:rsidRPr="00D973E2" w:rsidRDefault="00D973E2" w:rsidP="00910861">
      <w:pPr>
        <w:numPr>
          <w:ilvl w:val="0"/>
          <w:numId w:val="32"/>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Loan Status Tracking</w:t>
      </w:r>
    </w:p>
    <w:p w14:paraId="4EFD9F53" w14:textId="278CAB9C" w:rsidR="00D973E2" w:rsidRDefault="00D973E2"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shall allow users to track the status of their loan applications, including approvals, rejections, or requests for additional documentation.</w:t>
      </w:r>
    </w:p>
    <w:p w14:paraId="7C8D0019" w14:textId="77777777" w:rsidR="00D973E2" w:rsidRPr="00D973E2" w:rsidRDefault="00D973E2" w:rsidP="00D973E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FF70E3" w14:textId="77777777" w:rsidR="00D973E2" w:rsidRDefault="00D973E2" w:rsidP="00910861">
      <w:pPr>
        <w:numPr>
          <w:ilvl w:val="0"/>
          <w:numId w:val="32"/>
        </w:num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Notifications</w:t>
      </w:r>
    </w:p>
    <w:p w14:paraId="72D60592" w14:textId="4849CB0C" w:rsidR="00D973E2" w:rsidRPr="00D973E2" w:rsidRDefault="00D973E2" w:rsidP="00D973E2">
      <w:pPr>
        <w:ind w:left="72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3E2">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The system shall send email/SMS notifications for each loan-related event, such as approval, payment reminders, and overdue notices.</w:t>
      </w:r>
    </w:p>
    <w:p w14:paraId="5B9E6393" w14:textId="77777777" w:rsidR="00D973E2" w:rsidRPr="00E33D34" w:rsidRDefault="00D973E2" w:rsidP="00D973E2">
      <w:pPr>
        <w:ind w:left="720"/>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A50CB8" w14:textId="77777777" w:rsidR="0039085D" w:rsidRPr="0039085D" w:rsidRDefault="00E31C1D" w:rsidP="0039085D">
      <w:p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0C376DFE">
          <v:rect id="_x0000_i1028" style="width:0;height:1.5pt" o:hralign="center" o:hrstd="t" o:hr="t" fillcolor="#a0a0a0" stroked="f"/>
        </w:pict>
      </w:r>
    </w:p>
    <w:p w14:paraId="43E5CC21"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0815">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Other Nonfunctional Requirements</w:t>
      </w:r>
    </w:p>
    <w:p w14:paraId="7BF45F92" w14:textId="77777777" w:rsidR="00286772" w:rsidRPr="002B0815"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D4ED4C" w14:textId="77777777" w:rsidR="0039085D" w:rsidRDefault="0039085D"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 Performance Requirements</w:t>
      </w:r>
    </w:p>
    <w:p w14:paraId="7E69E1AC" w14:textId="77777777" w:rsidR="00286772" w:rsidRPr="00286772" w:rsidRDefault="00286772"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A0583F" w14:textId="77777777" w:rsidR="0039085D" w:rsidRPr="00995B98" w:rsidRDefault="0039085D" w:rsidP="00910861">
      <w:pPr>
        <w:numPr>
          <w:ilvl w:val="0"/>
          <w:numId w:val="18"/>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shall handle up to 100,000 transactions per second.</w:t>
      </w:r>
    </w:p>
    <w:p w14:paraId="62664858" w14:textId="77777777" w:rsidR="0039085D" w:rsidRDefault="0039085D" w:rsidP="00910861">
      <w:pPr>
        <w:numPr>
          <w:ilvl w:val="0"/>
          <w:numId w:val="18"/>
        </w:num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user interactions should have a response time of less than 2 seconds.</w:t>
      </w:r>
    </w:p>
    <w:p w14:paraId="02A3C259"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F2418C" w14:textId="77777777" w:rsidR="0039085D" w:rsidRDefault="0039085D"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5.2 Safety Requirements</w:t>
      </w:r>
    </w:p>
    <w:p w14:paraId="09DDF5B1" w14:textId="77777777" w:rsidR="00286772" w:rsidRPr="00286772" w:rsidRDefault="00286772"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C948B6" w14:textId="77777777" w:rsidR="0039085D" w:rsidRPr="00995B98" w:rsidRDefault="0039085D" w:rsidP="00910861">
      <w:pPr>
        <w:numPr>
          <w:ilvl w:val="0"/>
          <w:numId w:val="19"/>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must ensure that transactions are irreversible after confirmation.</w:t>
      </w:r>
    </w:p>
    <w:p w14:paraId="54F75871" w14:textId="77777777" w:rsidR="0039085D" w:rsidRPr="00995B98" w:rsidRDefault="0039085D" w:rsidP="00910861">
      <w:pPr>
        <w:numPr>
          <w:ilvl w:val="0"/>
          <w:numId w:val="19"/>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Critical data backups must be performed daily.</w:t>
      </w:r>
    </w:p>
    <w:p w14:paraId="35E694DC"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08B73A" w14:textId="77777777" w:rsidR="0039085D" w:rsidRDefault="0039085D"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5.3 Security Requirements</w:t>
      </w:r>
    </w:p>
    <w:p w14:paraId="3E320D65" w14:textId="77777777" w:rsidR="00286772" w:rsidRPr="00286772" w:rsidRDefault="00286772"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69ED2F" w14:textId="77777777" w:rsidR="0039085D" w:rsidRPr="00995B98" w:rsidRDefault="0039085D" w:rsidP="00910861">
      <w:pPr>
        <w:numPr>
          <w:ilvl w:val="0"/>
          <w:numId w:val="20"/>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data must be encrypted during transmission and storage.</w:t>
      </w:r>
    </w:p>
    <w:p w14:paraId="4FBCF7FE" w14:textId="77777777" w:rsidR="0039085D" w:rsidRPr="00995B98" w:rsidRDefault="0039085D" w:rsidP="00910861">
      <w:pPr>
        <w:numPr>
          <w:ilvl w:val="0"/>
          <w:numId w:val="20"/>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Multi-factor authentication is required for all user logins.</w:t>
      </w:r>
    </w:p>
    <w:p w14:paraId="185C6B49"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82B5E6" w14:textId="77777777" w:rsidR="0039085D" w:rsidRDefault="0039085D"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5.4 Software Quality Attributes</w:t>
      </w:r>
    </w:p>
    <w:p w14:paraId="46C07FA5" w14:textId="77777777" w:rsidR="00995B98" w:rsidRPr="00286772" w:rsidRDefault="00995B98"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88FE3C" w14:textId="77777777" w:rsidR="0039085D" w:rsidRPr="00995B98" w:rsidRDefault="0039085D" w:rsidP="00910861">
      <w:pPr>
        <w:numPr>
          <w:ilvl w:val="0"/>
          <w:numId w:val="21"/>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Reliability</w:t>
      </w: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system should maintain 99.99% uptime.</w:t>
      </w:r>
    </w:p>
    <w:p w14:paraId="468E4127" w14:textId="77777777" w:rsidR="0039085D" w:rsidRPr="00995B98" w:rsidRDefault="0039085D" w:rsidP="00910861">
      <w:pPr>
        <w:numPr>
          <w:ilvl w:val="0"/>
          <w:numId w:val="21"/>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Usability</w:t>
      </w: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system should be intuitive and require minimal training.</w:t>
      </w:r>
    </w:p>
    <w:p w14:paraId="2978550C"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664AA9" w14:textId="77777777" w:rsidR="0039085D" w:rsidRDefault="0039085D"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5.5 Business Rules</w:t>
      </w:r>
    </w:p>
    <w:p w14:paraId="69C5A98C" w14:textId="77777777" w:rsidR="00286772" w:rsidRPr="00286772" w:rsidRDefault="00286772" w:rsidP="0039085D">
      <w:pPr>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4B18E7" w14:textId="77777777" w:rsidR="0039085D" w:rsidRPr="00995B98" w:rsidRDefault="0039085D" w:rsidP="00910861">
      <w:pPr>
        <w:numPr>
          <w:ilvl w:val="0"/>
          <w:numId w:val="22"/>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Only users with verified identities can perform transactions above a defined threshold.</w:t>
      </w:r>
    </w:p>
    <w:p w14:paraId="590711C9" w14:textId="77777777" w:rsidR="0039085D" w:rsidRPr="00995B98" w:rsidRDefault="0039085D" w:rsidP="00910861">
      <w:pPr>
        <w:numPr>
          <w:ilvl w:val="0"/>
          <w:numId w:val="22"/>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Account closures must be approved by an administrator.</w:t>
      </w:r>
    </w:p>
    <w:p w14:paraId="7F422AE0" w14:textId="77777777" w:rsidR="0039085D" w:rsidRPr="0039085D" w:rsidRDefault="00E31C1D" w:rsidP="0039085D">
      <w:p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45835661">
          <v:rect id="_x0000_i1029" style="width:0;height:1.5pt" o:hralign="center" o:hrstd="t" o:hr="t" fillcolor="#a0a0a0" stroked="f"/>
        </w:pict>
      </w:r>
    </w:p>
    <w:p w14:paraId="2873D1EE"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Other Requirements</w:t>
      </w:r>
    </w:p>
    <w:p w14:paraId="3E9423C7" w14:textId="77777777" w:rsidR="00286772" w:rsidRPr="00286772"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49695B" w14:textId="77777777" w:rsidR="0039085D" w:rsidRPr="00995B98" w:rsidRDefault="0039085D" w:rsidP="00910861">
      <w:pPr>
        <w:numPr>
          <w:ilvl w:val="0"/>
          <w:numId w:val="23"/>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should be localizable for multiple languages.</w:t>
      </w:r>
    </w:p>
    <w:p w14:paraId="615BB65A" w14:textId="77777777" w:rsidR="0039085D" w:rsidRPr="00995B98" w:rsidRDefault="0039085D" w:rsidP="00910861">
      <w:pPr>
        <w:numPr>
          <w:ilvl w:val="0"/>
          <w:numId w:val="23"/>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Compliance with </w:t>
      </w:r>
      <w:r w:rsidRPr="00995B98">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GDPR</w:t>
      </w: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handling customer data.</w:t>
      </w:r>
    </w:p>
    <w:p w14:paraId="6B358D0C"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6F82EC" w14:textId="77777777" w:rsidR="0039085D" w:rsidRPr="0039085D" w:rsidRDefault="00E31C1D" w:rsidP="0039085D">
      <w:pP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5A95AE6A">
          <v:rect id="_x0000_i1030" style="width:0;height:1.5pt" o:hralign="center" o:hrstd="t" o:hr="t" fillcolor="#a0a0a0" stroked="f"/>
        </w:pict>
      </w:r>
    </w:p>
    <w:p w14:paraId="4EFE649C"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A: Glossary</w:t>
      </w:r>
    </w:p>
    <w:p w14:paraId="12005448" w14:textId="77777777" w:rsidR="00286772" w:rsidRPr="00286772"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669C73" w14:textId="77777777" w:rsidR="0039085D" w:rsidRPr="00995B98" w:rsidRDefault="0039085D" w:rsidP="00910861">
      <w:pPr>
        <w:numPr>
          <w:ilvl w:val="0"/>
          <w:numId w:val="24"/>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ATM</w:t>
      </w: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Automated Teller Machine</w:t>
      </w:r>
    </w:p>
    <w:p w14:paraId="4B8CB135" w14:textId="77777777" w:rsidR="0039085D" w:rsidRPr="00995B98" w:rsidRDefault="0039085D" w:rsidP="00910861">
      <w:pPr>
        <w:numPr>
          <w:ilvl w:val="0"/>
          <w:numId w:val="24"/>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PCI-DSS</w:t>
      </w: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Payment Card Industry Data Security Standard</w:t>
      </w:r>
    </w:p>
    <w:p w14:paraId="6F771864" w14:textId="77777777" w:rsidR="0039085D" w:rsidRPr="00995B98" w:rsidRDefault="0039085D" w:rsidP="00910861">
      <w:pPr>
        <w:numPr>
          <w:ilvl w:val="0"/>
          <w:numId w:val="24"/>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b/>
          <w:bCs/>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GDPR</w:t>
      </w: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General Data Protection Regulation</w:t>
      </w:r>
    </w:p>
    <w:p w14:paraId="7DDFFA3B" w14:textId="77777777" w:rsidR="00286772" w:rsidRPr="00995B98" w:rsidRDefault="00286772" w:rsidP="00286772">
      <w:pPr>
        <w:ind w:left="720"/>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EFA1E0"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B: Analysis Models</w:t>
      </w:r>
    </w:p>
    <w:p w14:paraId="6845EE8C" w14:textId="77777777" w:rsidR="00286772" w:rsidRPr="00286772"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21D76D" w14:textId="77777777" w:rsidR="0039085D" w:rsidRPr="00995B98" w:rsidRDefault="0039085D" w:rsidP="00910861">
      <w:pPr>
        <w:numPr>
          <w:ilvl w:val="0"/>
          <w:numId w:val="25"/>
        </w:numPr>
        <w:rPr>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Flow Diagram for the transaction process.</w:t>
      </w:r>
    </w:p>
    <w:p w14:paraId="0F0B953E" w14:textId="77777777" w:rsidR="00286772" w:rsidRPr="0039085D" w:rsidRDefault="00286772" w:rsidP="00286772">
      <w:pPr>
        <w:ind w:left="720"/>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5274A0" w14:textId="77777777" w:rsidR="0039085D" w:rsidRDefault="0039085D"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772">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C: To Be Determined List</w:t>
      </w:r>
    </w:p>
    <w:p w14:paraId="40A2D478" w14:textId="77777777" w:rsidR="00286772" w:rsidRPr="00286772" w:rsidRDefault="00286772" w:rsidP="0039085D">
      <w:pPr>
        <w:rPr>
          <w:rFonts w:asciiTheme="majorHAnsi" w:hAnsiTheme="majorHAnsi" w:cstheme="majorHAnsi"/>
          <w:b/>
          <w:bCs/>
          <w:color w:val="000000" w:themeColor="tex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50D3B3" w14:textId="77777777" w:rsidR="0039085D" w:rsidRPr="00995B98" w:rsidRDefault="0039085D" w:rsidP="00910861">
      <w:pPr>
        <w:numPr>
          <w:ilvl w:val="0"/>
          <w:numId w:val="26"/>
        </w:numPr>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B98">
        <w:rPr>
          <w:rFonts w:asciiTheme="majorHAnsi" w:hAnsiTheme="majorHAnsi" w:cstheme="majorHAnsi"/>
          <w:color w:val="000000" w:themeColor="tex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TBD: Integration timeline for third-party payment gateways.</w:t>
      </w:r>
    </w:p>
    <w:p w14:paraId="01ED1A3C"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5F14EE"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D4E27B"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4FFECD"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329AA6"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DDB5F1"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30B779"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DA95CF"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64729A"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2605F2"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596550"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FFB9FF" w14:textId="2A81E490"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Class Diagram:</w:t>
      </w:r>
    </w:p>
    <w:p w14:paraId="28FDDD2A" w14:textId="1A038B0C"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46A66A0" wp14:editId="2B453B60">
            <wp:extent cx="3833446" cy="3621327"/>
            <wp:effectExtent l="0" t="0" r="0" b="0"/>
            <wp:docPr id="129621590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15903" name="Graphic 1"/>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843864" cy="3631169"/>
                    </a:xfrm>
                    <a:prstGeom prst="rect">
                      <a:avLst/>
                    </a:prstGeom>
                  </pic:spPr>
                </pic:pic>
              </a:graphicData>
            </a:graphic>
          </wp:inline>
        </w:drawing>
      </w:r>
    </w:p>
    <w:p w14:paraId="06D55B44"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07535F" w14:textId="131E7A10"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Diagram:</w:t>
      </w:r>
    </w:p>
    <w:p w14:paraId="621E60C6" w14:textId="0FD9742E"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44AB538" wp14:editId="4C014DB5">
            <wp:extent cx="3804138" cy="4011674"/>
            <wp:effectExtent l="0" t="0" r="6350" b="8255"/>
            <wp:docPr id="2014636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36722" name="Picture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6365" cy="4066750"/>
                    </a:xfrm>
                    <a:prstGeom prst="rect">
                      <a:avLst/>
                    </a:prstGeom>
                    <a:noFill/>
                    <a:ln>
                      <a:noFill/>
                    </a:ln>
                  </pic:spPr>
                </pic:pic>
              </a:graphicData>
            </a:graphic>
          </wp:inline>
        </w:drawing>
      </w:r>
    </w:p>
    <w:p w14:paraId="21176B73" w14:textId="66181D2B"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CFDDAF"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CCD5B7"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43DA52"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482765"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D76AB2" w14:textId="77777777"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04674D" w14:textId="2A353E86"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Component Diagram:</w:t>
      </w:r>
    </w:p>
    <w:p w14:paraId="38BEA6DF" w14:textId="3EAF2DD3"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984484E" wp14:editId="04C618B9">
            <wp:extent cx="4736123" cy="2656965"/>
            <wp:effectExtent l="0" t="0" r="7620" b="0"/>
            <wp:docPr id="143224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38" cy="2666398"/>
                    </a:xfrm>
                    <a:prstGeom prst="rect">
                      <a:avLst/>
                    </a:prstGeom>
                    <a:noFill/>
                    <a:ln>
                      <a:noFill/>
                    </a:ln>
                  </pic:spPr>
                </pic:pic>
              </a:graphicData>
            </a:graphic>
          </wp:inline>
        </w:drawing>
      </w:r>
    </w:p>
    <w:p w14:paraId="20BCA4CC" w14:textId="07D30263" w:rsidR="00E17A70"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 Diagram:</w:t>
      </w:r>
    </w:p>
    <w:p w14:paraId="568B7BF6" w14:textId="7CD20953" w:rsidR="00E17A70" w:rsidRPr="007B4EFF" w:rsidRDefault="00E17A70" w:rsidP="007B4EFF">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47E2FA23" wp14:editId="3F58B4E3">
            <wp:extent cx="5715000" cy="3865245"/>
            <wp:effectExtent l="0" t="0" r="0" b="1905"/>
            <wp:docPr id="865764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65245"/>
                    </a:xfrm>
                    <a:prstGeom prst="rect">
                      <a:avLst/>
                    </a:prstGeom>
                    <a:noFill/>
                    <a:ln>
                      <a:noFill/>
                    </a:ln>
                  </pic:spPr>
                </pic:pic>
              </a:graphicData>
            </a:graphic>
          </wp:inline>
        </w:drawing>
      </w:r>
    </w:p>
    <w:sectPr w:rsidR="00E17A70" w:rsidRPr="007B4EFF" w:rsidSect="0031364F">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F78EE"/>
    <w:multiLevelType w:val="multilevel"/>
    <w:tmpl w:val="37E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36CB"/>
    <w:multiLevelType w:val="multilevel"/>
    <w:tmpl w:val="8290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51BEA"/>
    <w:multiLevelType w:val="multilevel"/>
    <w:tmpl w:val="3AE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23289"/>
    <w:multiLevelType w:val="multilevel"/>
    <w:tmpl w:val="C0B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50787"/>
    <w:multiLevelType w:val="multilevel"/>
    <w:tmpl w:val="D30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03C58"/>
    <w:multiLevelType w:val="multilevel"/>
    <w:tmpl w:val="5C9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6773A"/>
    <w:multiLevelType w:val="multilevel"/>
    <w:tmpl w:val="5D2E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2232C"/>
    <w:multiLevelType w:val="multilevel"/>
    <w:tmpl w:val="0E42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B4095"/>
    <w:multiLevelType w:val="multilevel"/>
    <w:tmpl w:val="C1BA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17C42"/>
    <w:multiLevelType w:val="multilevel"/>
    <w:tmpl w:val="6ABE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C1223"/>
    <w:multiLevelType w:val="multilevel"/>
    <w:tmpl w:val="DAD6D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43BF0"/>
    <w:multiLevelType w:val="multilevel"/>
    <w:tmpl w:val="6DFA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62F82"/>
    <w:multiLevelType w:val="multilevel"/>
    <w:tmpl w:val="AD18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22AC5"/>
    <w:multiLevelType w:val="multilevel"/>
    <w:tmpl w:val="27F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C0F69"/>
    <w:multiLevelType w:val="multilevel"/>
    <w:tmpl w:val="C68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415A3"/>
    <w:multiLevelType w:val="multilevel"/>
    <w:tmpl w:val="70F0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50E87"/>
    <w:multiLevelType w:val="multilevel"/>
    <w:tmpl w:val="1696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30D04"/>
    <w:multiLevelType w:val="multilevel"/>
    <w:tmpl w:val="021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70A43"/>
    <w:multiLevelType w:val="multilevel"/>
    <w:tmpl w:val="C2A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42017"/>
    <w:multiLevelType w:val="multilevel"/>
    <w:tmpl w:val="6F8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475C0"/>
    <w:multiLevelType w:val="multilevel"/>
    <w:tmpl w:val="1C4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E108A"/>
    <w:multiLevelType w:val="multilevel"/>
    <w:tmpl w:val="750E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F4470"/>
    <w:multiLevelType w:val="multilevel"/>
    <w:tmpl w:val="7448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27389"/>
    <w:multiLevelType w:val="multilevel"/>
    <w:tmpl w:val="3CBECD8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D5E740D"/>
    <w:multiLevelType w:val="hybridMultilevel"/>
    <w:tmpl w:val="D0666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E40113"/>
    <w:multiLevelType w:val="multilevel"/>
    <w:tmpl w:val="DE1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70ACE"/>
    <w:multiLevelType w:val="multilevel"/>
    <w:tmpl w:val="7F90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3292F"/>
    <w:multiLevelType w:val="multilevel"/>
    <w:tmpl w:val="435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C7CA3"/>
    <w:multiLevelType w:val="multilevel"/>
    <w:tmpl w:val="936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C35A3"/>
    <w:multiLevelType w:val="multilevel"/>
    <w:tmpl w:val="F684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D60C11"/>
    <w:multiLevelType w:val="multilevel"/>
    <w:tmpl w:val="4A58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A2C1D"/>
    <w:multiLevelType w:val="multilevel"/>
    <w:tmpl w:val="0BF8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7D44"/>
    <w:multiLevelType w:val="multilevel"/>
    <w:tmpl w:val="C5DE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744942">
    <w:abstractNumId w:val="8"/>
  </w:num>
  <w:num w:numId="2" w16cid:durableId="1192258802">
    <w:abstractNumId w:val="12"/>
  </w:num>
  <w:num w:numId="3" w16cid:durableId="434836710">
    <w:abstractNumId w:val="5"/>
  </w:num>
  <w:num w:numId="4" w16cid:durableId="1325207805">
    <w:abstractNumId w:val="28"/>
  </w:num>
  <w:num w:numId="5" w16cid:durableId="1671324057">
    <w:abstractNumId w:val="26"/>
  </w:num>
  <w:num w:numId="6" w16cid:durableId="273246239">
    <w:abstractNumId w:val="27"/>
  </w:num>
  <w:num w:numId="7" w16cid:durableId="1189491172">
    <w:abstractNumId w:val="11"/>
  </w:num>
  <w:num w:numId="8" w16cid:durableId="1588611375">
    <w:abstractNumId w:val="15"/>
  </w:num>
  <w:num w:numId="9" w16cid:durableId="1854344770">
    <w:abstractNumId w:val="22"/>
  </w:num>
  <w:num w:numId="10" w16cid:durableId="1680737826">
    <w:abstractNumId w:val="14"/>
  </w:num>
  <w:num w:numId="11" w16cid:durableId="199128215">
    <w:abstractNumId w:val="21"/>
  </w:num>
  <w:num w:numId="12" w16cid:durableId="1345477782">
    <w:abstractNumId w:val="3"/>
  </w:num>
  <w:num w:numId="13" w16cid:durableId="672072845">
    <w:abstractNumId w:val="9"/>
  </w:num>
  <w:num w:numId="14" w16cid:durableId="856237957">
    <w:abstractNumId w:val="18"/>
  </w:num>
  <w:num w:numId="15" w16cid:durableId="1627857972">
    <w:abstractNumId w:val="16"/>
  </w:num>
  <w:num w:numId="16" w16cid:durableId="2043239350">
    <w:abstractNumId w:val="6"/>
  </w:num>
  <w:num w:numId="17" w16cid:durableId="1409158187">
    <w:abstractNumId w:val="1"/>
  </w:num>
  <w:num w:numId="18" w16cid:durableId="1873028166">
    <w:abstractNumId w:val="25"/>
  </w:num>
  <w:num w:numId="19" w16cid:durableId="1489403814">
    <w:abstractNumId w:val="13"/>
  </w:num>
  <w:num w:numId="20" w16cid:durableId="805008434">
    <w:abstractNumId w:val="19"/>
  </w:num>
  <w:num w:numId="21" w16cid:durableId="232203495">
    <w:abstractNumId w:val="30"/>
  </w:num>
  <w:num w:numId="22" w16cid:durableId="2044866943">
    <w:abstractNumId w:val="20"/>
  </w:num>
  <w:num w:numId="23" w16cid:durableId="343170354">
    <w:abstractNumId w:val="4"/>
  </w:num>
  <w:num w:numId="24" w16cid:durableId="1620529730">
    <w:abstractNumId w:val="2"/>
  </w:num>
  <w:num w:numId="25" w16cid:durableId="877932623">
    <w:abstractNumId w:val="31"/>
  </w:num>
  <w:num w:numId="26" w16cid:durableId="1447038379">
    <w:abstractNumId w:val="32"/>
  </w:num>
  <w:num w:numId="27" w16cid:durableId="2007242576">
    <w:abstractNumId w:val="29"/>
  </w:num>
  <w:num w:numId="28" w16cid:durableId="1389720885">
    <w:abstractNumId w:val="23"/>
  </w:num>
  <w:num w:numId="29" w16cid:durableId="2046328533">
    <w:abstractNumId w:val="10"/>
  </w:num>
  <w:num w:numId="30" w16cid:durableId="2114006699">
    <w:abstractNumId w:val="0"/>
  </w:num>
  <w:num w:numId="31" w16cid:durableId="647321624">
    <w:abstractNumId w:val="7"/>
  </w:num>
  <w:num w:numId="32" w16cid:durableId="1816333535">
    <w:abstractNumId w:val="17"/>
  </w:num>
  <w:num w:numId="33" w16cid:durableId="2048137039">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mirrorMargin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4F"/>
    <w:rsid w:val="000B77B4"/>
    <w:rsid w:val="000E4E28"/>
    <w:rsid w:val="00147347"/>
    <w:rsid w:val="0019631E"/>
    <w:rsid w:val="001B3178"/>
    <w:rsid w:val="00221A4D"/>
    <w:rsid w:val="00286772"/>
    <w:rsid w:val="002B0815"/>
    <w:rsid w:val="0031364F"/>
    <w:rsid w:val="00326054"/>
    <w:rsid w:val="003674CC"/>
    <w:rsid w:val="0039085D"/>
    <w:rsid w:val="003F1723"/>
    <w:rsid w:val="0040425E"/>
    <w:rsid w:val="00555164"/>
    <w:rsid w:val="00580B65"/>
    <w:rsid w:val="005C2AF5"/>
    <w:rsid w:val="00645252"/>
    <w:rsid w:val="006D3D74"/>
    <w:rsid w:val="00731989"/>
    <w:rsid w:val="007B4EFF"/>
    <w:rsid w:val="0083569A"/>
    <w:rsid w:val="008D7AD2"/>
    <w:rsid w:val="00907AB6"/>
    <w:rsid w:val="00910861"/>
    <w:rsid w:val="00926959"/>
    <w:rsid w:val="00995B98"/>
    <w:rsid w:val="00A614F7"/>
    <w:rsid w:val="00A9204E"/>
    <w:rsid w:val="00CE299A"/>
    <w:rsid w:val="00D75169"/>
    <w:rsid w:val="00D973E2"/>
    <w:rsid w:val="00E17A70"/>
    <w:rsid w:val="00E31C1D"/>
    <w:rsid w:val="00E33D34"/>
    <w:rsid w:val="00EA1FC8"/>
    <w:rsid w:val="00F1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0435933"/>
  <w15:chartTrackingRefBased/>
  <w15:docId w15:val="{9D7BE5A0-BE0C-447D-976C-33E23C46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31364F"/>
  </w:style>
  <w:style w:type="paragraph" w:styleId="ListParagraph">
    <w:name w:val="List Paragraph"/>
    <w:basedOn w:val="Normal"/>
    <w:uiPriority w:val="34"/>
    <w:unhideWhenUsed/>
    <w:qFormat/>
    <w:rsid w:val="00286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2020">
      <w:bodyDiv w:val="1"/>
      <w:marLeft w:val="0"/>
      <w:marRight w:val="0"/>
      <w:marTop w:val="0"/>
      <w:marBottom w:val="0"/>
      <w:divBdr>
        <w:top w:val="none" w:sz="0" w:space="0" w:color="auto"/>
        <w:left w:val="none" w:sz="0" w:space="0" w:color="auto"/>
        <w:bottom w:val="none" w:sz="0" w:space="0" w:color="auto"/>
        <w:right w:val="none" w:sz="0" w:space="0" w:color="auto"/>
      </w:divBdr>
    </w:div>
    <w:div w:id="291443566">
      <w:bodyDiv w:val="1"/>
      <w:marLeft w:val="0"/>
      <w:marRight w:val="0"/>
      <w:marTop w:val="0"/>
      <w:marBottom w:val="0"/>
      <w:divBdr>
        <w:top w:val="none" w:sz="0" w:space="0" w:color="auto"/>
        <w:left w:val="none" w:sz="0" w:space="0" w:color="auto"/>
        <w:bottom w:val="none" w:sz="0" w:space="0" w:color="auto"/>
        <w:right w:val="none" w:sz="0" w:space="0" w:color="auto"/>
      </w:divBdr>
    </w:div>
    <w:div w:id="292950331">
      <w:bodyDiv w:val="1"/>
      <w:marLeft w:val="0"/>
      <w:marRight w:val="0"/>
      <w:marTop w:val="0"/>
      <w:marBottom w:val="0"/>
      <w:divBdr>
        <w:top w:val="none" w:sz="0" w:space="0" w:color="auto"/>
        <w:left w:val="none" w:sz="0" w:space="0" w:color="auto"/>
        <w:bottom w:val="none" w:sz="0" w:space="0" w:color="auto"/>
        <w:right w:val="none" w:sz="0" w:space="0" w:color="auto"/>
      </w:divBdr>
    </w:div>
    <w:div w:id="448666852">
      <w:bodyDiv w:val="1"/>
      <w:marLeft w:val="0"/>
      <w:marRight w:val="0"/>
      <w:marTop w:val="0"/>
      <w:marBottom w:val="0"/>
      <w:divBdr>
        <w:top w:val="none" w:sz="0" w:space="0" w:color="auto"/>
        <w:left w:val="none" w:sz="0" w:space="0" w:color="auto"/>
        <w:bottom w:val="none" w:sz="0" w:space="0" w:color="auto"/>
        <w:right w:val="none" w:sz="0" w:space="0" w:color="auto"/>
      </w:divBdr>
    </w:div>
    <w:div w:id="549146268">
      <w:bodyDiv w:val="1"/>
      <w:marLeft w:val="0"/>
      <w:marRight w:val="0"/>
      <w:marTop w:val="0"/>
      <w:marBottom w:val="0"/>
      <w:divBdr>
        <w:top w:val="none" w:sz="0" w:space="0" w:color="auto"/>
        <w:left w:val="none" w:sz="0" w:space="0" w:color="auto"/>
        <w:bottom w:val="none" w:sz="0" w:space="0" w:color="auto"/>
        <w:right w:val="none" w:sz="0" w:space="0" w:color="auto"/>
      </w:divBdr>
    </w:div>
    <w:div w:id="592856564">
      <w:bodyDiv w:val="1"/>
      <w:marLeft w:val="0"/>
      <w:marRight w:val="0"/>
      <w:marTop w:val="0"/>
      <w:marBottom w:val="0"/>
      <w:divBdr>
        <w:top w:val="none" w:sz="0" w:space="0" w:color="auto"/>
        <w:left w:val="none" w:sz="0" w:space="0" w:color="auto"/>
        <w:bottom w:val="none" w:sz="0" w:space="0" w:color="auto"/>
        <w:right w:val="none" w:sz="0" w:space="0" w:color="auto"/>
      </w:divBdr>
    </w:div>
    <w:div w:id="631129547">
      <w:bodyDiv w:val="1"/>
      <w:marLeft w:val="0"/>
      <w:marRight w:val="0"/>
      <w:marTop w:val="0"/>
      <w:marBottom w:val="0"/>
      <w:divBdr>
        <w:top w:val="none" w:sz="0" w:space="0" w:color="auto"/>
        <w:left w:val="none" w:sz="0" w:space="0" w:color="auto"/>
        <w:bottom w:val="none" w:sz="0" w:space="0" w:color="auto"/>
        <w:right w:val="none" w:sz="0" w:space="0" w:color="auto"/>
      </w:divBdr>
    </w:div>
    <w:div w:id="701442410">
      <w:bodyDiv w:val="1"/>
      <w:marLeft w:val="0"/>
      <w:marRight w:val="0"/>
      <w:marTop w:val="0"/>
      <w:marBottom w:val="0"/>
      <w:divBdr>
        <w:top w:val="none" w:sz="0" w:space="0" w:color="auto"/>
        <w:left w:val="none" w:sz="0" w:space="0" w:color="auto"/>
        <w:bottom w:val="none" w:sz="0" w:space="0" w:color="auto"/>
        <w:right w:val="none" w:sz="0" w:space="0" w:color="auto"/>
      </w:divBdr>
    </w:div>
    <w:div w:id="735207407">
      <w:bodyDiv w:val="1"/>
      <w:marLeft w:val="0"/>
      <w:marRight w:val="0"/>
      <w:marTop w:val="0"/>
      <w:marBottom w:val="0"/>
      <w:divBdr>
        <w:top w:val="none" w:sz="0" w:space="0" w:color="auto"/>
        <w:left w:val="none" w:sz="0" w:space="0" w:color="auto"/>
        <w:bottom w:val="none" w:sz="0" w:space="0" w:color="auto"/>
        <w:right w:val="none" w:sz="0" w:space="0" w:color="auto"/>
      </w:divBdr>
    </w:div>
    <w:div w:id="1072967041">
      <w:bodyDiv w:val="1"/>
      <w:marLeft w:val="0"/>
      <w:marRight w:val="0"/>
      <w:marTop w:val="0"/>
      <w:marBottom w:val="0"/>
      <w:divBdr>
        <w:top w:val="none" w:sz="0" w:space="0" w:color="auto"/>
        <w:left w:val="none" w:sz="0" w:space="0" w:color="auto"/>
        <w:bottom w:val="none" w:sz="0" w:space="0" w:color="auto"/>
        <w:right w:val="none" w:sz="0" w:space="0" w:color="auto"/>
      </w:divBdr>
    </w:div>
    <w:div w:id="1162620053">
      <w:bodyDiv w:val="1"/>
      <w:marLeft w:val="0"/>
      <w:marRight w:val="0"/>
      <w:marTop w:val="0"/>
      <w:marBottom w:val="0"/>
      <w:divBdr>
        <w:top w:val="none" w:sz="0" w:space="0" w:color="auto"/>
        <w:left w:val="none" w:sz="0" w:space="0" w:color="auto"/>
        <w:bottom w:val="none" w:sz="0" w:space="0" w:color="auto"/>
        <w:right w:val="none" w:sz="0" w:space="0" w:color="auto"/>
      </w:divBdr>
    </w:div>
    <w:div w:id="1278294308">
      <w:bodyDiv w:val="1"/>
      <w:marLeft w:val="0"/>
      <w:marRight w:val="0"/>
      <w:marTop w:val="0"/>
      <w:marBottom w:val="0"/>
      <w:divBdr>
        <w:top w:val="none" w:sz="0" w:space="0" w:color="auto"/>
        <w:left w:val="none" w:sz="0" w:space="0" w:color="auto"/>
        <w:bottom w:val="none" w:sz="0" w:space="0" w:color="auto"/>
        <w:right w:val="none" w:sz="0" w:space="0" w:color="auto"/>
      </w:divBdr>
    </w:div>
    <w:div w:id="1347049989">
      <w:bodyDiv w:val="1"/>
      <w:marLeft w:val="0"/>
      <w:marRight w:val="0"/>
      <w:marTop w:val="0"/>
      <w:marBottom w:val="0"/>
      <w:divBdr>
        <w:top w:val="none" w:sz="0" w:space="0" w:color="auto"/>
        <w:left w:val="none" w:sz="0" w:space="0" w:color="auto"/>
        <w:bottom w:val="none" w:sz="0" w:space="0" w:color="auto"/>
        <w:right w:val="none" w:sz="0" w:space="0" w:color="auto"/>
      </w:divBdr>
    </w:div>
    <w:div w:id="1432235926">
      <w:bodyDiv w:val="1"/>
      <w:marLeft w:val="0"/>
      <w:marRight w:val="0"/>
      <w:marTop w:val="0"/>
      <w:marBottom w:val="0"/>
      <w:divBdr>
        <w:top w:val="none" w:sz="0" w:space="0" w:color="auto"/>
        <w:left w:val="none" w:sz="0" w:space="0" w:color="auto"/>
        <w:bottom w:val="none" w:sz="0" w:space="0" w:color="auto"/>
        <w:right w:val="none" w:sz="0" w:space="0" w:color="auto"/>
      </w:divBdr>
    </w:div>
    <w:div w:id="1472938443">
      <w:bodyDiv w:val="1"/>
      <w:marLeft w:val="0"/>
      <w:marRight w:val="0"/>
      <w:marTop w:val="0"/>
      <w:marBottom w:val="0"/>
      <w:divBdr>
        <w:top w:val="none" w:sz="0" w:space="0" w:color="auto"/>
        <w:left w:val="none" w:sz="0" w:space="0" w:color="auto"/>
        <w:bottom w:val="none" w:sz="0" w:space="0" w:color="auto"/>
        <w:right w:val="none" w:sz="0" w:space="0" w:color="auto"/>
      </w:divBdr>
    </w:div>
    <w:div w:id="1591160060">
      <w:bodyDiv w:val="1"/>
      <w:marLeft w:val="0"/>
      <w:marRight w:val="0"/>
      <w:marTop w:val="0"/>
      <w:marBottom w:val="0"/>
      <w:divBdr>
        <w:top w:val="none" w:sz="0" w:space="0" w:color="auto"/>
        <w:left w:val="none" w:sz="0" w:space="0" w:color="auto"/>
        <w:bottom w:val="none" w:sz="0" w:space="0" w:color="auto"/>
        <w:right w:val="none" w:sz="0" w:space="0" w:color="auto"/>
      </w:divBdr>
    </w:div>
    <w:div w:id="1609854205">
      <w:bodyDiv w:val="1"/>
      <w:marLeft w:val="0"/>
      <w:marRight w:val="0"/>
      <w:marTop w:val="0"/>
      <w:marBottom w:val="0"/>
      <w:divBdr>
        <w:top w:val="none" w:sz="0" w:space="0" w:color="auto"/>
        <w:left w:val="none" w:sz="0" w:space="0" w:color="auto"/>
        <w:bottom w:val="none" w:sz="0" w:space="0" w:color="auto"/>
        <w:right w:val="none" w:sz="0" w:space="0" w:color="auto"/>
      </w:divBdr>
    </w:div>
    <w:div w:id="1751074173">
      <w:bodyDiv w:val="1"/>
      <w:marLeft w:val="0"/>
      <w:marRight w:val="0"/>
      <w:marTop w:val="0"/>
      <w:marBottom w:val="0"/>
      <w:divBdr>
        <w:top w:val="none" w:sz="0" w:space="0" w:color="auto"/>
        <w:left w:val="none" w:sz="0" w:space="0" w:color="auto"/>
        <w:bottom w:val="none" w:sz="0" w:space="0" w:color="auto"/>
        <w:right w:val="none" w:sz="0" w:space="0" w:color="auto"/>
      </w:divBdr>
    </w:div>
    <w:div w:id="1775008696">
      <w:bodyDiv w:val="1"/>
      <w:marLeft w:val="0"/>
      <w:marRight w:val="0"/>
      <w:marTop w:val="0"/>
      <w:marBottom w:val="0"/>
      <w:divBdr>
        <w:top w:val="none" w:sz="0" w:space="0" w:color="auto"/>
        <w:left w:val="none" w:sz="0" w:space="0" w:color="auto"/>
        <w:bottom w:val="none" w:sz="0" w:space="0" w:color="auto"/>
        <w:right w:val="none" w:sz="0" w:space="0" w:color="auto"/>
      </w:divBdr>
    </w:div>
    <w:div w:id="1817994583">
      <w:bodyDiv w:val="1"/>
      <w:marLeft w:val="0"/>
      <w:marRight w:val="0"/>
      <w:marTop w:val="0"/>
      <w:marBottom w:val="0"/>
      <w:divBdr>
        <w:top w:val="none" w:sz="0" w:space="0" w:color="auto"/>
        <w:left w:val="none" w:sz="0" w:space="0" w:color="auto"/>
        <w:bottom w:val="none" w:sz="0" w:space="0" w:color="auto"/>
        <w:right w:val="none" w:sz="0" w:space="0" w:color="auto"/>
      </w:divBdr>
    </w:div>
    <w:div w:id="1837695151">
      <w:bodyDiv w:val="1"/>
      <w:marLeft w:val="0"/>
      <w:marRight w:val="0"/>
      <w:marTop w:val="0"/>
      <w:marBottom w:val="0"/>
      <w:divBdr>
        <w:top w:val="none" w:sz="0" w:space="0" w:color="auto"/>
        <w:left w:val="none" w:sz="0" w:space="0" w:color="auto"/>
        <w:bottom w:val="none" w:sz="0" w:space="0" w:color="auto"/>
        <w:right w:val="none" w:sz="0" w:space="0" w:color="auto"/>
      </w:divBdr>
    </w:div>
    <w:div w:id="1910771749">
      <w:bodyDiv w:val="1"/>
      <w:marLeft w:val="0"/>
      <w:marRight w:val="0"/>
      <w:marTop w:val="0"/>
      <w:marBottom w:val="0"/>
      <w:divBdr>
        <w:top w:val="none" w:sz="0" w:space="0" w:color="auto"/>
        <w:left w:val="none" w:sz="0" w:space="0" w:color="auto"/>
        <w:bottom w:val="none" w:sz="0" w:space="0" w:color="auto"/>
        <w:right w:val="none" w:sz="0" w:space="0" w:color="auto"/>
      </w:divBdr>
    </w:div>
    <w:div w:id="1990132239">
      <w:bodyDiv w:val="1"/>
      <w:marLeft w:val="0"/>
      <w:marRight w:val="0"/>
      <w:marTop w:val="0"/>
      <w:marBottom w:val="0"/>
      <w:divBdr>
        <w:top w:val="none" w:sz="0" w:space="0" w:color="auto"/>
        <w:left w:val="none" w:sz="0" w:space="0" w:color="auto"/>
        <w:bottom w:val="none" w:sz="0" w:space="0" w:color="auto"/>
        <w:right w:val="none" w:sz="0" w:space="0" w:color="auto"/>
      </w:divBdr>
    </w:div>
    <w:div w:id="20841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t\AppData\Local\Microsoft\Office\16.0\DTS\en-IN%7b8A9A669D-A371-459F-A1FB-F82DFB5B8A85%7d\%7bD0A9A77E-3954-4DDF-B19D-E701B37B77D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infopath/2007/PartnerControls"/>
    <ds:schemaRef ds:uri="http://purl.org/dc/terms/"/>
    <ds:schemaRef ds:uri="http://purl.org/dc/dcmitype/"/>
    <ds:schemaRef ds:uri="http://www.w3.org/XML/1998/namespace"/>
    <ds:schemaRef ds:uri="4873beb7-5857-4685-be1f-d57550cc96cc"/>
    <ds:schemaRef ds:uri="http://schemas.microsoft.com/office/2006/metadata/properties"/>
    <ds:schemaRef ds:uri="http://schemas.microsoft.com/office/2006/documentManagement/type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121050AC-6EA5-404A-870C-6D0542ECD5CA}">
  <ds:schemaRefs>
    <ds:schemaRef ds:uri="http://schemas.openxmlformats.org/officeDocument/2006/bibliography"/>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{D0A9A77E-3954-4DDF-B19D-E701B37B77D7}tf02786999_win32</Template>
  <TotalTime>1</TotalTime>
  <Pages>13</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Golusula Neethu Chandra</dc:creator>
  <cp:keywords/>
  <dc:description/>
  <cp:lastModifiedBy>Sanjay Varma</cp:lastModifiedBy>
  <cp:revision>2</cp:revision>
  <dcterms:created xsi:type="dcterms:W3CDTF">2024-10-23T07:43:00Z</dcterms:created>
  <dcterms:modified xsi:type="dcterms:W3CDTF">2024-10-23T07:43:00Z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